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B8FF"/>
  <w:body>
    <w:p w:rsidR="00D3735A" w:rsidRDefault="00D3735A" w:rsidP="00D3735A">
      <w:pPr>
        <w:pStyle w:val="Title"/>
        <w:rPr>
          <w:rFonts w:ascii="Arial" w:hAnsi="Arial" w:cs="Arial"/>
          <w:sz w:val="36"/>
          <w:szCs w:val="36"/>
        </w:rPr>
      </w:pPr>
      <w:bookmarkStart w:id="0" w:name="_GoBack"/>
      <w:bookmarkEnd w:id="0"/>
    </w:p>
    <w:p w:rsidR="00C16C74" w:rsidRDefault="00AC1175" w:rsidP="00D3735A">
      <w:pPr>
        <w:pStyle w:val="Title"/>
        <w:jc w:val="center"/>
        <w:rPr>
          <w:rFonts w:ascii="Arial" w:hAnsi="Arial" w:cs="Arial"/>
          <w:sz w:val="36"/>
          <w:szCs w:val="36"/>
        </w:rPr>
      </w:pPr>
      <w:r>
        <w:rPr>
          <w:noProof/>
          <w:lang w:eastAsia="en-US"/>
        </w:rPr>
        <w:drawing>
          <wp:anchor distT="0" distB="0" distL="114300" distR="114300" simplePos="0" relativeHeight="251657728" behindDoc="0" locked="0" layoutInCell="1" allowOverlap="1">
            <wp:simplePos x="0" y="0"/>
            <wp:positionH relativeFrom="margin">
              <wp:posOffset>-419100</wp:posOffset>
            </wp:positionH>
            <wp:positionV relativeFrom="margin">
              <wp:posOffset>-409575</wp:posOffset>
            </wp:positionV>
            <wp:extent cx="2457450" cy="619125"/>
            <wp:effectExtent l="0" t="0" r="0" b="0"/>
            <wp:wrapSquare wrapText="bothSides"/>
            <wp:docPr id="2" name="Picture 2" descr="GCC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CCG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57450" cy="619125"/>
                    </a:xfrm>
                    <a:prstGeom prst="rect">
                      <a:avLst/>
                    </a:prstGeom>
                    <a:noFill/>
                    <a:ln>
                      <a:noFill/>
                    </a:ln>
                  </pic:spPr>
                </pic:pic>
              </a:graphicData>
            </a:graphic>
            <wp14:sizeRelH relativeFrom="page">
              <wp14:pctWidth>0</wp14:pctWidth>
            </wp14:sizeRelH>
            <wp14:sizeRelV relativeFrom="page">
              <wp14:pctHeight>0</wp14:pctHeight>
            </wp14:sizeRelV>
          </wp:anchor>
        </w:drawing>
      </w:r>
      <w:r w:rsidR="00C16C74">
        <w:rPr>
          <w:rFonts w:ascii="Arial" w:hAnsi="Arial" w:cs="Arial"/>
          <w:sz w:val="36"/>
          <w:szCs w:val="36"/>
        </w:rPr>
        <w:t>Project Statement of Work</w:t>
      </w:r>
    </w:p>
    <w:p w:rsidR="00C16C74" w:rsidRDefault="00C16C74">
      <w:pPr>
        <w:rPr>
          <w:rFonts w:ascii="Arial" w:hAnsi="Arial" w:cs="Arial"/>
          <w:b/>
        </w:rPr>
      </w:pPr>
    </w:p>
    <w:tbl>
      <w:tblPr>
        <w:tblW w:w="0" w:type="auto"/>
        <w:tblInd w:w="108" w:type="dxa"/>
        <w:tblLayout w:type="fixed"/>
        <w:tblLook w:val="0000" w:firstRow="0" w:lastRow="0" w:firstColumn="0" w:lastColumn="0" w:noHBand="0" w:noVBand="0"/>
      </w:tblPr>
      <w:tblGrid>
        <w:gridCol w:w="2250"/>
        <w:gridCol w:w="7930"/>
      </w:tblGrid>
      <w:tr w:rsidR="00C16C74">
        <w:trPr>
          <w:cantSplit/>
        </w:trPr>
        <w:tc>
          <w:tcPr>
            <w:tcW w:w="2250" w:type="dxa"/>
            <w:tcBorders>
              <w:top w:val="single" w:sz="1" w:space="0" w:color="000000"/>
              <w:left w:val="single" w:sz="1" w:space="0" w:color="000000"/>
              <w:bottom w:val="single" w:sz="1" w:space="0" w:color="000000"/>
            </w:tcBorders>
          </w:tcPr>
          <w:p w:rsidR="00C16C74" w:rsidRPr="009B1140" w:rsidRDefault="00C16C74">
            <w:pPr>
              <w:spacing w:before="40" w:after="40"/>
              <w:jc w:val="right"/>
              <w:rPr>
                <w:rFonts w:ascii="Arial" w:hAnsi="Arial" w:cs="Arial"/>
                <w:b/>
              </w:rPr>
            </w:pPr>
            <w:r w:rsidRPr="009B1140">
              <w:rPr>
                <w:rFonts w:ascii="Arial" w:hAnsi="Arial" w:cs="Arial"/>
                <w:b/>
              </w:rPr>
              <w:t>Date Submitted</w:t>
            </w:r>
          </w:p>
        </w:tc>
        <w:tc>
          <w:tcPr>
            <w:tcW w:w="7930" w:type="dxa"/>
            <w:tcBorders>
              <w:top w:val="single" w:sz="1" w:space="0" w:color="000000"/>
              <w:left w:val="single" w:sz="1" w:space="0" w:color="000000"/>
              <w:bottom w:val="single" w:sz="1" w:space="0" w:color="000000"/>
              <w:right w:val="single" w:sz="1" w:space="0" w:color="000000"/>
            </w:tcBorders>
          </w:tcPr>
          <w:p w:rsidR="00C16C74" w:rsidRDefault="00C16C74">
            <w:pPr>
              <w:spacing w:before="40" w:after="40"/>
              <w:rPr>
                <w:rFonts w:ascii="Arial" w:hAnsi="Arial" w:cs="Arial"/>
                <w:i/>
              </w:rPr>
            </w:pPr>
          </w:p>
        </w:tc>
      </w:tr>
      <w:tr w:rsidR="00C16C74">
        <w:trPr>
          <w:cantSplit/>
        </w:trPr>
        <w:tc>
          <w:tcPr>
            <w:tcW w:w="2250" w:type="dxa"/>
            <w:tcBorders>
              <w:left w:val="single" w:sz="1" w:space="0" w:color="000000"/>
              <w:bottom w:val="single" w:sz="1" w:space="0" w:color="000000"/>
            </w:tcBorders>
          </w:tcPr>
          <w:p w:rsidR="00C16C74" w:rsidRPr="009B1140" w:rsidRDefault="00C16C74">
            <w:pPr>
              <w:spacing w:before="40" w:after="40"/>
              <w:jc w:val="right"/>
              <w:rPr>
                <w:rFonts w:ascii="Arial" w:hAnsi="Arial" w:cs="Arial"/>
                <w:b/>
              </w:rPr>
            </w:pPr>
            <w:r w:rsidRPr="009B1140">
              <w:rPr>
                <w:rFonts w:ascii="Arial" w:hAnsi="Arial" w:cs="Arial"/>
                <w:b/>
              </w:rPr>
              <w:t>Project Name</w:t>
            </w:r>
          </w:p>
        </w:tc>
        <w:tc>
          <w:tcPr>
            <w:tcW w:w="7930" w:type="dxa"/>
            <w:tcBorders>
              <w:left w:val="single" w:sz="1" w:space="0" w:color="000000"/>
              <w:bottom w:val="single" w:sz="1" w:space="0" w:color="000000"/>
              <w:right w:val="single" w:sz="1" w:space="0" w:color="000000"/>
            </w:tcBorders>
          </w:tcPr>
          <w:p w:rsidR="00C16C74" w:rsidRDefault="00C16C74">
            <w:pPr>
              <w:spacing w:before="40" w:after="40"/>
              <w:rPr>
                <w:rFonts w:ascii="Arial" w:hAnsi="Arial" w:cs="Arial"/>
              </w:rPr>
            </w:pPr>
          </w:p>
        </w:tc>
      </w:tr>
      <w:tr w:rsidR="00C16C74">
        <w:trPr>
          <w:cantSplit/>
        </w:trPr>
        <w:tc>
          <w:tcPr>
            <w:tcW w:w="2250" w:type="dxa"/>
            <w:tcBorders>
              <w:left w:val="single" w:sz="1" w:space="0" w:color="000000"/>
              <w:bottom w:val="single" w:sz="1" w:space="0" w:color="000000"/>
            </w:tcBorders>
          </w:tcPr>
          <w:p w:rsidR="00C16C74" w:rsidRPr="009B1140" w:rsidRDefault="009B1140">
            <w:pPr>
              <w:spacing w:before="40" w:after="40"/>
              <w:jc w:val="right"/>
              <w:rPr>
                <w:rFonts w:ascii="Arial" w:hAnsi="Arial" w:cs="Arial"/>
                <w:b/>
              </w:rPr>
            </w:pPr>
            <w:r w:rsidRPr="009B1140">
              <w:rPr>
                <w:rFonts w:ascii="Arial" w:hAnsi="Arial" w:cs="Arial"/>
                <w:b/>
              </w:rPr>
              <w:t>Prepared b</w:t>
            </w:r>
            <w:r w:rsidR="00C16C74" w:rsidRPr="009B1140">
              <w:rPr>
                <w:rFonts w:ascii="Arial" w:hAnsi="Arial" w:cs="Arial"/>
                <w:b/>
              </w:rPr>
              <w:t>y</w:t>
            </w:r>
          </w:p>
        </w:tc>
        <w:tc>
          <w:tcPr>
            <w:tcW w:w="7930" w:type="dxa"/>
            <w:tcBorders>
              <w:left w:val="single" w:sz="1" w:space="0" w:color="000000"/>
              <w:bottom w:val="single" w:sz="1" w:space="0" w:color="000000"/>
              <w:right w:val="single" w:sz="1" w:space="0" w:color="000000"/>
            </w:tcBorders>
          </w:tcPr>
          <w:p w:rsidR="00C16C74" w:rsidRDefault="00C16C74">
            <w:pPr>
              <w:spacing w:before="40" w:after="40"/>
              <w:rPr>
                <w:rFonts w:ascii="Arial" w:hAnsi="Arial" w:cs="Arial"/>
                <w:i/>
              </w:rPr>
            </w:pPr>
          </w:p>
        </w:tc>
      </w:tr>
    </w:tbl>
    <w:p w:rsidR="00C16C74" w:rsidRDefault="00C16C74"/>
    <w:p w:rsidR="00C16C74" w:rsidRDefault="00C16C74">
      <w:pPr>
        <w:pStyle w:val="Heading1"/>
        <w:rPr>
          <w:rFonts w:ascii="Arial" w:hAnsi="Arial" w:cs="Arial"/>
          <w:sz w:val="28"/>
          <w:szCs w:val="28"/>
        </w:rPr>
      </w:pPr>
      <w:r>
        <w:rPr>
          <w:rFonts w:ascii="Arial" w:hAnsi="Arial" w:cs="Arial"/>
          <w:sz w:val="28"/>
          <w:szCs w:val="28"/>
        </w:rPr>
        <w:t>Description and Scope</w:t>
      </w:r>
    </w:p>
    <w:p w:rsidR="00C16C74" w:rsidRDefault="00C16C74" w:rsidP="009B1140">
      <w:pPr>
        <w:pStyle w:val="Heading2"/>
        <w:tabs>
          <w:tab w:val="clear" w:pos="576"/>
          <w:tab w:val="num" w:pos="1098"/>
        </w:tabs>
        <w:ind w:left="1098"/>
        <w:rPr>
          <w:rFonts w:ascii="Arial" w:hAnsi="Arial" w:cs="Arial"/>
        </w:rPr>
      </w:pPr>
      <w:r>
        <w:rPr>
          <w:rFonts w:ascii="Arial" w:hAnsi="Arial" w:cs="Arial"/>
        </w:rPr>
        <w:t>Summary of Work Requested and Benefits</w:t>
      </w:r>
    </w:p>
    <w:p w:rsidR="00C16C74" w:rsidRDefault="00C16C74" w:rsidP="009B1140">
      <w:pPr>
        <w:ind w:left="1098"/>
        <w:rPr>
          <w:rFonts w:ascii="Arial" w:hAnsi="Arial" w:cs="Arial"/>
          <w:i/>
          <w:sz w:val="16"/>
        </w:rPr>
      </w:pPr>
      <w:r>
        <w:rPr>
          <w:rFonts w:ascii="Arial" w:hAnsi="Arial" w:cs="Arial"/>
          <w:i/>
          <w:sz w:val="16"/>
        </w:rPr>
        <w:t>This should include a detailed description of work that will be performed and the benefits that the work is expected to achieve. If items are identified that are not clearly intended to be included in this project, they should be noted here.</w:t>
      </w:r>
    </w:p>
    <w:p w:rsidR="00C16C74" w:rsidRDefault="00C16C74" w:rsidP="009B1140">
      <w:pPr>
        <w:pStyle w:val="BodyTextIndent"/>
        <w:tabs>
          <w:tab w:val="left" w:pos="2880"/>
        </w:tabs>
        <w:ind w:left="1098"/>
        <w:rPr>
          <w:rFonts w:cs="Arial"/>
          <w:sz w:val="20"/>
        </w:rPr>
      </w:pPr>
    </w:p>
    <w:p w:rsidR="00C16C74" w:rsidRDefault="00C16C74" w:rsidP="009B1140">
      <w:pPr>
        <w:pStyle w:val="Heading2"/>
        <w:tabs>
          <w:tab w:val="clear" w:pos="576"/>
          <w:tab w:val="num" w:pos="1098"/>
        </w:tabs>
        <w:ind w:left="1098"/>
        <w:rPr>
          <w:rFonts w:ascii="Arial" w:hAnsi="Arial" w:cs="Arial"/>
          <w:szCs w:val="24"/>
        </w:rPr>
      </w:pPr>
      <w:r>
        <w:rPr>
          <w:rFonts w:ascii="Arial" w:hAnsi="Arial" w:cs="Arial"/>
          <w:szCs w:val="24"/>
        </w:rPr>
        <w:t>Priority</w:t>
      </w:r>
    </w:p>
    <w:p w:rsidR="00C16C74" w:rsidRDefault="00C16C74" w:rsidP="009B1140">
      <w:pPr>
        <w:ind w:left="1098"/>
        <w:rPr>
          <w:rFonts w:ascii="Arial" w:hAnsi="Arial" w:cs="Arial"/>
          <w:i/>
          <w:sz w:val="16"/>
        </w:rPr>
      </w:pPr>
      <w:r>
        <w:rPr>
          <w:rFonts w:ascii="Arial" w:hAnsi="Arial" w:cs="Arial"/>
          <w:i/>
          <w:sz w:val="16"/>
        </w:rPr>
        <w:t>The priority of the project will be determined in the project proposal phase.</w:t>
      </w:r>
    </w:p>
    <w:p w:rsidR="00C16C74" w:rsidRDefault="00C16C74">
      <w:pPr>
        <w:rPr>
          <w:rFonts w:ascii="Arial" w:hAnsi="Arial" w:cs="Arial"/>
        </w:rPr>
      </w:pPr>
    </w:p>
    <w:p w:rsidR="00C16C74" w:rsidRDefault="00C16C74">
      <w:pPr>
        <w:pStyle w:val="Heading1"/>
        <w:rPr>
          <w:rFonts w:ascii="Arial" w:hAnsi="Arial" w:cs="Arial"/>
          <w:sz w:val="28"/>
          <w:szCs w:val="28"/>
        </w:rPr>
      </w:pPr>
      <w:r>
        <w:rPr>
          <w:rFonts w:ascii="Arial" w:hAnsi="Arial" w:cs="Arial"/>
          <w:sz w:val="28"/>
          <w:szCs w:val="28"/>
        </w:rPr>
        <w:t>Major Deliverables/Key Events Anticipated</w:t>
      </w:r>
    </w:p>
    <w:p w:rsidR="00C16C74" w:rsidRDefault="00C16C74">
      <w:pPr>
        <w:ind w:left="720"/>
        <w:rPr>
          <w:rFonts w:ascii="Arial" w:hAnsi="Arial" w:cs="Arial"/>
          <w:i/>
          <w:sz w:val="16"/>
        </w:rPr>
      </w:pPr>
      <w:r>
        <w:rPr>
          <w:rFonts w:ascii="Arial" w:hAnsi="Arial" w:cs="Arial"/>
          <w:i/>
          <w:sz w:val="16"/>
        </w:rPr>
        <w:t>All major identifiable results of work being performed on the project should be listed here along with the estimated date of completion. This could include a decision on a hardware component, the installation of software, or the date training is to begin.</w:t>
      </w:r>
    </w:p>
    <w:p w:rsidR="00C16C74" w:rsidRDefault="00C16C74">
      <w:pPr>
        <w:ind w:left="720"/>
        <w:rPr>
          <w:rFonts w:ascii="Arial" w:hAnsi="Arial" w:cs="Arial"/>
          <w:i/>
          <w:sz w:val="24"/>
        </w:rPr>
      </w:pPr>
    </w:p>
    <w:tbl>
      <w:tblPr>
        <w:tblW w:w="0" w:type="auto"/>
        <w:jc w:val="center"/>
        <w:tblLayout w:type="fixed"/>
        <w:tblLook w:val="0000" w:firstRow="0" w:lastRow="0" w:firstColumn="0" w:lastColumn="0" w:noHBand="0" w:noVBand="0"/>
      </w:tblPr>
      <w:tblGrid>
        <w:gridCol w:w="1890"/>
        <w:gridCol w:w="6850"/>
      </w:tblGrid>
      <w:tr w:rsidR="00C16C74">
        <w:trPr>
          <w:cantSplit/>
          <w:jc w:val="center"/>
        </w:trPr>
        <w:tc>
          <w:tcPr>
            <w:tcW w:w="1890" w:type="dxa"/>
            <w:tcBorders>
              <w:top w:val="single" w:sz="1" w:space="0" w:color="000000"/>
              <w:left w:val="single" w:sz="1" w:space="0" w:color="000000"/>
              <w:bottom w:val="single" w:sz="1" w:space="0" w:color="000000"/>
            </w:tcBorders>
          </w:tcPr>
          <w:p w:rsidR="00C16C74" w:rsidRDefault="00C16C74">
            <w:pPr>
              <w:rPr>
                <w:rFonts w:ascii="Arial" w:hAnsi="Arial" w:cs="Arial"/>
                <w:b/>
                <w:sz w:val="22"/>
                <w:szCs w:val="22"/>
              </w:rPr>
            </w:pPr>
            <w:r>
              <w:rPr>
                <w:rFonts w:ascii="Arial" w:hAnsi="Arial" w:cs="Arial"/>
                <w:b/>
                <w:sz w:val="22"/>
                <w:szCs w:val="22"/>
              </w:rPr>
              <w:t>Date</w:t>
            </w:r>
          </w:p>
        </w:tc>
        <w:tc>
          <w:tcPr>
            <w:tcW w:w="6850" w:type="dxa"/>
            <w:tcBorders>
              <w:top w:val="single" w:sz="1" w:space="0" w:color="000000"/>
              <w:left w:val="single" w:sz="1" w:space="0" w:color="000000"/>
              <w:bottom w:val="single" w:sz="1" w:space="0" w:color="000000"/>
              <w:right w:val="single" w:sz="1" w:space="0" w:color="000000"/>
            </w:tcBorders>
          </w:tcPr>
          <w:p w:rsidR="00C16C74" w:rsidRDefault="00C16C74">
            <w:pPr>
              <w:rPr>
                <w:rFonts w:ascii="Arial" w:hAnsi="Arial" w:cs="Arial"/>
                <w:b/>
                <w:sz w:val="22"/>
                <w:szCs w:val="22"/>
              </w:rPr>
            </w:pPr>
            <w:r>
              <w:rPr>
                <w:rFonts w:ascii="Arial" w:hAnsi="Arial" w:cs="Arial"/>
                <w:b/>
                <w:sz w:val="22"/>
                <w:szCs w:val="22"/>
              </w:rPr>
              <w:t>Milestone/Event</w:t>
            </w:r>
          </w:p>
        </w:tc>
      </w:tr>
      <w:tr w:rsidR="00C16C74">
        <w:trPr>
          <w:cantSplit/>
          <w:trHeight w:val="323"/>
          <w:jc w:val="center"/>
        </w:trPr>
        <w:tc>
          <w:tcPr>
            <w:tcW w:w="1890" w:type="dxa"/>
            <w:tcBorders>
              <w:left w:val="single" w:sz="1" w:space="0" w:color="000000"/>
              <w:bottom w:val="single" w:sz="1" w:space="0" w:color="000000"/>
            </w:tcBorders>
          </w:tcPr>
          <w:p w:rsidR="00C16C74" w:rsidRDefault="00C16C74">
            <w:pPr>
              <w:rPr>
                <w:rFonts w:ascii="Arial" w:hAnsi="Arial" w:cs="Arial"/>
              </w:rPr>
            </w:pPr>
          </w:p>
        </w:tc>
        <w:tc>
          <w:tcPr>
            <w:tcW w:w="6850" w:type="dxa"/>
            <w:tcBorders>
              <w:left w:val="single" w:sz="1" w:space="0" w:color="000000"/>
              <w:bottom w:val="single" w:sz="1" w:space="0" w:color="000000"/>
              <w:right w:val="single" w:sz="1" w:space="0" w:color="000000"/>
            </w:tcBorders>
          </w:tcPr>
          <w:p w:rsidR="00C16C74" w:rsidRDefault="00C16C74">
            <w:pPr>
              <w:rPr>
                <w:rFonts w:ascii="Arial" w:hAnsi="Arial" w:cs="Arial"/>
                <w:sz w:val="24"/>
              </w:rPr>
            </w:pPr>
          </w:p>
        </w:tc>
      </w:tr>
      <w:tr w:rsidR="00C16C74">
        <w:trPr>
          <w:cantSplit/>
          <w:trHeight w:val="332"/>
          <w:jc w:val="center"/>
        </w:trPr>
        <w:tc>
          <w:tcPr>
            <w:tcW w:w="1890" w:type="dxa"/>
            <w:tcBorders>
              <w:left w:val="single" w:sz="1" w:space="0" w:color="000000"/>
              <w:bottom w:val="single" w:sz="1" w:space="0" w:color="000000"/>
            </w:tcBorders>
          </w:tcPr>
          <w:p w:rsidR="00C16C74" w:rsidRDefault="00C16C74">
            <w:pPr>
              <w:rPr>
                <w:rFonts w:ascii="Arial" w:hAnsi="Arial" w:cs="Arial"/>
              </w:rPr>
            </w:pPr>
          </w:p>
        </w:tc>
        <w:tc>
          <w:tcPr>
            <w:tcW w:w="6850" w:type="dxa"/>
            <w:tcBorders>
              <w:left w:val="single" w:sz="1" w:space="0" w:color="000000"/>
              <w:bottom w:val="single" w:sz="1" w:space="0" w:color="000000"/>
              <w:right w:val="single" w:sz="1" w:space="0" w:color="000000"/>
            </w:tcBorders>
          </w:tcPr>
          <w:p w:rsidR="00C16C74" w:rsidRDefault="00C16C74">
            <w:pPr>
              <w:rPr>
                <w:rFonts w:ascii="Arial" w:hAnsi="Arial" w:cs="Arial"/>
                <w:sz w:val="24"/>
              </w:rPr>
            </w:pPr>
          </w:p>
        </w:tc>
      </w:tr>
      <w:tr w:rsidR="00C16C74">
        <w:trPr>
          <w:cantSplit/>
          <w:trHeight w:val="278"/>
          <w:jc w:val="center"/>
        </w:trPr>
        <w:tc>
          <w:tcPr>
            <w:tcW w:w="1890" w:type="dxa"/>
            <w:tcBorders>
              <w:left w:val="single" w:sz="1" w:space="0" w:color="000000"/>
              <w:bottom w:val="single" w:sz="1" w:space="0" w:color="000000"/>
            </w:tcBorders>
          </w:tcPr>
          <w:p w:rsidR="00C16C74" w:rsidRDefault="00C16C74">
            <w:pPr>
              <w:rPr>
                <w:rFonts w:ascii="Arial" w:hAnsi="Arial" w:cs="Arial"/>
              </w:rPr>
            </w:pPr>
          </w:p>
        </w:tc>
        <w:tc>
          <w:tcPr>
            <w:tcW w:w="6850" w:type="dxa"/>
            <w:tcBorders>
              <w:left w:val="single" w:sz="1" w:space="0" w:color="000000"/>
              <w:bottom w:val="single" w:sz="1" w:space="0" w:color="000000"/>
              <w:right w:val="single" w:sz="1" w:space="0" w:color="000000"/>
            </w:tcBorders>
          </w:tcPr>
          <w:p w:rsidR="00C16C74" w:rsidRDefault="00C16C74">
            <w:pPr>
              <w:rPr>
                <w:rFonts w:ascii="Arial" w:hAnsi="Arial" w:cs="Arial"/>
                <w:sz w:val="24"/>
              </w:rPr>
            </w:pPr>
          </w:p>
        </w:tc>
      </w:tr>
      <w:tr w:rsidR="00C16C74">
        <w:trPr>
          <w:cantSplit/>
          <w:trHeight w:val="332"/>
          <w:jc w:val="center"/>
        </w:trPr>
        <w:tc>
          <w:tcPr>
            <w:tcW w:w="1890" w:type="dxa"/>
            <w:tcBorders>
              <w:left w:val="single" w:sz="1" w:space="0" w:color="000000"/>
              <w:bottom w:val="single" w:sz="1" w:space="0" w:color="000000"/>
            </w:tcBorders>
          </w:tcPr>
          <w:p w:rsidR="00C16C74" w:rsidRDefault="00C16C74">
            <w:pPr>
              <w:rPr>
                <w:rFonts w:ascii="Arial" w:hAnsi="Arial" w:cs="Arial"/>
              </w:rPr>
            </w:pPr>
          </w:p>
        </w:tc>
        <w:tc>
          <w:tcPr>
            <w:tcW w:w="6850" w:type="dxa"/>
            <w:tcBorders>
              <w:left w:val="single" w:sz="1" w:space="0" w:color="000000"/>
              <w:bottom w:val="single" w:sz="1" w:space="0" w:color="000000"/>
              <w:right w:val="single" w:sz="1" w:space="0" w:color="000000"/>
            </w:tcBorders>
          </w:tcPr>
          <w:p w:rsidR="00C16C74" w:rsidRDefault="00C16C74">
            <w:pPr>
              <w:rPr>
                <w:rFonts w:ascii="Arial" w:hAnsi="Arial" w:cs="Arial"/>
                <w:sz w:val="24"/>
              </w:rPr>
            </w:pPr>
          </w:p>
        </w:tc>
      </w:tr>
      <w:tr w:rsidR="00C16C74">
        <w:trPr>
          <w:cantSplit/>
          <w:trHeight w:val="314"/>
          <w:jc w:val="center"/>
        </w:trPr>
        <w:tc>
          <w:tcPr>
            <w:tcW w:w="1890" w:type="dxa"/>
            <w:tcBorders>
              <w:left w:val="single" w:sz="1" w:space="0" w:color="000000"/>
              <w:bottom w:val="single" w:sz="1" w:space="0" w:color="000000"/>
            </w:tcBorders>
          </w:tcPr>
          <w:p w:rsidR="00C16C74" w:rsidRDefault="00C16C74">
            <w:pPr>
              <w:rPr>
                <w:rFonts w:ascii="Arial" w:hAnsi="Arial" w:cs="Arial"/>
              </w:rPr>
            </w:pPr>
          </w:p>
        </w:tc>
        <w:tc>
          <w:tcPr>
            <w:tcW w:w="6850" w:type="dxa"/>
            <w:tcBorders>
              <w:left w:val="single" w:sz="1" w:space="0" w:color="000000"/>
              <w:bottom w:val="single" w:sz="1" w:space="0" w:color="000000"/>
              <w:right w:val="single" w:sz="1" w:space="0" w:color="000000"/>
            </w:tcBorders>
          </w:tcPr>
          <w:p w:rsidR="00C16C74" w:rsidRDefault="00C16C74">
            <w:pPr>
              <w:rPr>
                <w:rFonts w:ascii="Arial" w:hAnsi="Arial" w:cs="Arial"/>
                <w:sz w:val="24"/>
              </w:rPr>
            </w:pPr>
          </w:p>
        </w:tc>
      </w:tr>
      <w:tr w:rsidR="00C16C74">
        <w:trPr>
          <w:cantSplit/>
          <w:trHeight w:val="305"/>
          <w:jc w:val="center"/>
        </w:trPr>
        <w:tc>
          <w:tcPr>
            <w:tcW w:w="1890" w:type="dxa"/>
            <w:tcBorders>
              <w:left w:val="single" w:sz="1" w:space="0" w:color="000000"/>
              <w:bottom w:val="single" w:sz="1" w:space="0" w:color="000000"/>
            </w:tcBorders>
          </w:tcPr>
          <w:p w:rsidR="00C16C74" w:rsidRDefault="00C16C74">
            <w:pPr>
              <w:rPr>
                <w:rFonts w:ascii="Arial" w:hAnsi="Arial" w:cs="Arial"/>
              </w:rPr>
            </w:pPr>
          </w:p>
        </w:tc>
        <w:tc>
          <w:tcPr>
            <w:tcW w:w="6850" w:type="dxa"/>
            <w:tcBorders>
              <w:left w:val="single" w:sz="1" w:space="0" w:color="000000"/>
              <w:bottom w:val="single" w:sz="1" w:space="0" w:color="000000"/>
              <w:right w:val="single" w:sz="1" w:space="0" w:color="000000"/>
            </w:tcBorders>
          </w:tcPr>
          <w:p w:rsidR="00C16C74" w:rsidRDefault="00C16C74">
            <w:pPr>
              <w:rPr>
                <w:rFonts w:ascii="Arial" w:hAnsi="Arial" w:cs="Arial"/>
                <w:sz w:val="24"/>
              </w:rPr>
            </w:pPr>
          </w:p>
        </w:tc>
      </w:tr>
      <w:tr w:rsidR="00C16C74">
        <w:trPr>
          <w:cantSplit/>
          <w:trHeight w:val="323"/>
          <w:jc w:val="center"/>
        </w:trPr>
        <w:tc>
          <w:tcPr>
            <w:tcW w:w="1890" w:type="dxa"/>
            <w:tcBorders>
              <w:left w:val="single" w:sz="1" w:space="0" w:color="000000"/>
              <w:bottom w:val="single" w:sz="1" w:space="0" w:color="000000"/>
            </w:tcBorders>
          </w:tcPr>
          <w:p w:rsidR="00C16C74" w:rsidRDefault="00C16C74">
            <w:pPr>
              <w:rPr>
                <w:rFonts w:ascii="Arial" w:hAnsi="Arial" w:cs="Arial"/>
              </w:rPr>
            </w:pPr>
          </w:p>
        </w:tc>
        <w:tc>
          <w:tcPr>
            <w:tcW w:w="6850" w:type="dxa"/>
            <w:tcBorders>
              <w:left w:val="single" w:sz="1" w:space="0" w:color="000000"/>
              <w:bottom w:val="single" w:sz="1" w:space="0" w:color="000000"/>
              <w:right w:val="single" w:sz="1" w:space="0" w:color="000000"/>
            </w:tcBorders>
          </w:tcPr>
          <w:p w:rsidR="00C16C74" w:rsidRDefault="00C16C74">
            <w:pPr>
              <w:rPr>
                <w:rFonts w:ascii="Arial" w:hAnsi="Arial" w:cs="Arial"/>
                <w:sz w:val="24"/>
              </w:rPr>
            </w:pPr>
          </w:p>
        </w:tc>
      </w:tr>
      <w:tr w:rsidR="00C16C74">
        <w:trPr>
          <w:cantSplit/>
          <w:trHeight w:val="323"/>
          <w:jc w:val="center"/>
        </w:trPr>
        <w:tc>
          <w:tcPr>
            <w:tcW w:w="1890" w:type="dxa"/>
            <w:tcBorders>
              <w:left w:val="single" w:sz="1" w:space="0" w:color="000000"/>
              <w:bottom w:val="single" w:sz="1" w:space="0" w:color="000000"/>
            </w:tcBorders>
          </w:tcPr>
          <w:p w:rsidR="00C16C74" w:rsidRDefault="00C16C74">
            <w:pPr>
              <w:rPr>
                <w:rFonts w:ascii="Arial" w:hAnsi="Arial" w:cs="Arial"/>
              </w:rPr>
            </w:pPr>
          </w:p>
        </w:tc>
        <w:tc>
          <w:tcPr>
            <w:tcW w:w="6850" w:type="dxa"/>
            <w:tcBorders>
              <w:left w:val="single" w:sz="1" w:space="0" w:color="000000"/>
              <w:bottom w:val="single" w:sz="1" w:space="0" w:color="000000"/>
              <w:right w:val="single" w:sz="1" w:space="0" w:color="000000"/>
            </w:tcBorders>
          </w:tcPr>
          <w:p w:rsidR="00C16C74" w:rsidRDefault="00C16C74">
            <w:pPr>
              <w:rPr>
                <w:rFonts w:ascii="Arial" w:hAnsi="Arial" w:cs="Arial"/>
                <w:sz w:val="24"/>
              </w:rPr>
            </w:pPr>
          </w:p>
        </w:tc>
      </w:tr>
    </w:tbl>
    <w:p w:rsidR="00C16C74" w:rsidRDefault="00C16C74"/>
    <w:p w:rsidR="00C16C74" w:rsidRDefault="00C16C74"/>
    <w:p w:rsidR="00C16C74" w:rsidRDefault="00C16C74"/>
    <w:p w:rsidR="00C16C74" w:rsidRDefault="00C16C74"/>
    <w:p w:rsidR="00C16C74" w:rsidRDefault="00C16C74"/>
    <w:p w:rsidR="00C16C74" w:rsidRDefault="00C16C74"/>
    <w:p w:rsidR="00C16C74" w:rsidRDefault="00C16C74"/>
    <w:p w:rsidR="00C16C74" w:rsidRDefault="00C16C74"/>
    <w:p w:rsidR="00C16C74" w:rsidRDefault="00C16C74"/>
    <w:p w:rsidR="00C16C74" w:rsidRDefault="00C16C74"/>
    <w:p w:rsidR="00C16C74" w:rsidRDefault="00C16C74"/>
    <w:p w:rsidR="00C16C74" w:rsidRDefault="00C16C74"/>
    <w:p w:rsidR="00C16C74" w:rsidRDefault="00C16C74"/>
    <w:p w:rsidR="00C16C74" w:rsidRDefault="00C16C74"/>
    <w:p w:rsidR="00C16C74" w:rsidRDefault="00C16C74"/>
    <w:p w:rsidR="00C16C74" w:rsidRDefault="00C16C74"/>
    <w:p w:rsidR="00C16C74" w:rsidRDefault="00C16C74"/>
    <w:p w:rsidR="00C16C74" w:rsidRDefault="00C16C74"/>
    <w:p w:rsidR="00C16C74" w:rsidRDefault="00C16C74"/>
    <w:p w:rsidR="00C16C74" w:rsidRDefault="00C16C74">
      <w:pPr>
        <w:pStyle w:val="Heading1"/>
        <w:numPr>
          <w:ilvl w:val="0"/>
          <w:numId w:val="0"/>
        </w:numPr>
        <w:ind w:left="432" w:hanging="432"/>
        <w:rPr>
          <w:rFonts w:ascii="Arial" w:hAnsi="Arial" w:cs="Arial"/>
          <w:sz w:val="28"/>
          <w:szCs w:val="28"/>
        </w:rPr>
      </w:pPr>
      <w:r>
        <w:rPr>
          <w:rFonts w:ascii="Arial" w:hAnsi="Arial" w:cs="Arial"/>
          <w:sz w:val="28"/>
          <w:szCs w:val="28"/>
        </w:rPr>
        <w:lastRenderedPageBreak/>
        <w:t>3. Resource Requirements</w:t>
      </w:r>
    </w:p>
    <w:p w:rsidR="00C16C74" w:rsidRDefault="00C16C74">
      <w:pPr>
        <w:pStyle w:val="Heading2"/>
        <w:numPr>
          <w:ilvl w:val="0"/>
          <w:numId w:val="0"/>
        </w:numPr>
        <w:ind w:left="576" w:hanging="576"/>
        <w:rPr>
          <w:rFonts w:ascii="Arial" w:hAnsi="Arial" w:cs="Arial"/>
        </w:rPr>
      </w:pPr>
      <w:r>
        <w:rPr>
          <w:rFonts w:ascii="Arial" w:hAnsi="Arial" w:cs="Arial"/>
        </w:rPr>
        <w:t>3.1 Detailed Plan for Human Resources Assignments</w:t>
      </w:r>
    </w:p>
    <w:p w:rsidR="00C16C74" w:rsidRDefault="00C16C74">
      <w:pPr>
        <w:ind w:left="576"/>
        <w:rPr>
          <w:rFonts w:ascii="Arial" w:hAnsi="Arial" w:cs="Arial"/>
          <w:i/>
          <w:sz w:val="16"/>
        </w:rPr>
      </w:pPr>
      <w:r>
        <w:rPr>
          <w:rFonts w:ascii="Arial" w:hAnsi="Arial" w:cs="Arial"/>
          <w:i/>
          <w:sz w:val="16"/>
        </w:rPr>
        <w:t>List every person or work group that will perform actual work on the project. Provide a brief description of what they will be doing and an estimate in actual hours worked that they will devote to the project.</w:t>
      </w:r>
    </w:p>
    <w:p w:rsidR="00C16C74" w:rsidRDefault="00C16C74">
      <w:pPr>
        <w:ind w:left="576"/>
        <w:rPr>
          <w:rFonts w:ascii="Arial" w:hAnsi="Arial" w:cs="Arial"/>
          <w:i/>
          <w:sz w:val="16"/>
        </w:rPr>
      </w:pPr>
    </w:p>
    <w:tbl>
      <w:tblPr>
        <w:tblW w:w="0" w:type="auto"/>
        <w:tblInd w:w="643" w:type="dxa"/>
        <w:tblLayout w:type="fixed"/>
        <w:tblLook w:val="0000" w:firstRow="0" w:lastRow="0" w:firstColumn="0" w:lastColumn="0" w:noHBand="0" w:noVBand="0"/>
      </w:tblPr>
      <w:tblGrid>
        <w:gridCol w:w="1980"/>
        <w:gridCol w:w="5760"/>
        <w:gridCol w:w="1900"/>
      </w:tblGrid>
      <w:tr w:rsidR="00C16C74">
        <w:trPr>
          <w:cantSplit/>
        </w:trPr>
        <w:tc>
          <w:tcPr>
            <w:tcW w:w="1980" w:type="dxa"/>
            <w:tcBorders>
              <w:top w:val="single" w:sz="1" w:space="0" w:color="000000"/>
              <w:left w:val="single" w:sz="1" w:space="0" w:color="000000"/>
              <w:bottom w:val="single" w:sz="1" w:space="0" w:color="000000"/>
            </w:tcBorders>
          </w:tcPr>
          <w:p w:rsidR="00C16C74" w:rsidRDefault="00C16C74">
            <w:pPr>
              <w:rPr>
                <w:rFonts w:ascii="Arial" w:hAnsi="Arial" w:cs="Arial"/>
                <w:b/>
              </w:rPr>
            </w:pPr>
            <w:r>
              <w:rPr>
                <w:rFonts w:ascii="Arial" w:hAnsi="Arial" w:cs="Arial"/>
                <w:b/>
              </w:rPr>
              <w:t>Person</w:t>
            </w:r>
          </w:p>
        </w:tc>
        <w:tc>
          <w:tcPr>
            <w:tcW w:w="5760" w:type="dxa"/>
            <w:tcBorders>
              <w:top w:val="single" w:sz="1" w:space="0" w:color="000000"/>
              <w:left w:val="single" w:sz="1" w:space="0" w:color="000000"/>
              <w:bottom w:val="single" w:sz="1" w:space="0" w:color="000000"/>
            </w:tcBorders>
          </w:tcPr>
          <w:p w:rsidR="00C16C74" w:rsidRDefault="00C16C74">
            <w:pPr>
              <w:rPr>
                <w:rFonts w:ascii="Arial" w:hAnsi="Arial" w:cs="Arial"/>
                <w:b/>
              </w:rPr>
            </w:pPr>
            <w:r>
              <w:rPr>
                <w:rFonts w:ascii="Arial" w:hAnsi="Arial" w:cs="Arial"/>
                <w:b/>
              </w:rPr>
              <w:t>Role</w:t>
            </w:r>
          </w:p>
        </w:tc>
        <w:tc>
          <w:tcPr>
            <w:tcW w:w="1900" w:type="dxa"/>
            <w:tcBorders>
              <w:top w:val="single" w:sz="1" w:space="0" w:color="000000"/>
              <w:left w:val="single" w:sz="1" w:space="0" w:color="000000"/>
              <w:bottom w:val="single" w:sz="1" w:space="0" w:color="000000"/>
              <w:right w:val="single" w:sz="1" w:space="0" w:color="000000"/>
            </w:tcBorders>
          </w:tcPr>
          <w:p w:rsidR="00C16C74" w:rsidRDefault="00C16C74">
            <w:pPr>
              <w:rPr>
                <w:rFonts w:ascii="Arial" w:hAnsi="Arial" w:cs="Arial"/>
                <w:b/>
                <w:sz w:val="24"/>
              </w:rPr>
            </w:pPr>
            <w:r>
              <w:rPr>
                <w:rFonts w:ascii="Arial" w:hAnsi="Arial" w:cs="Arial"/>
                <w:b/>
                <w:sz w:val="24"/>
              </w:rPr>
              <w:t>Time</w:t>
            </w:r>
          </w:p>
        </w:tc>
      </w:tr>
      <w:tr w:rsidR="00C16C74">
        <w:trPr>
          <w:cantSplit/>
        </w:trPr>
        <w:tc>
          <w:tcPr>
            <w:tcW w:w="1980" w:type="dxa"/>
            <w:tcBorders>
              <w:left w:val="single" w:sz="1" w:space="0" w:color="000000"/>
              <w:bottom w:val="single" w:sz="1" w:space="0" w:color="000000"/>
            </w:tcBorders>
          </w:tcPr>
          <w:p w:rsidR="00C16C74" w:rsidRDefault="00C16C74">
            <w:pPr>
              <w:rPr>
                <w:rFonts w:ascii="Arial" w:hAnsi="Arial" w:cs="Arial"/>
              </w:rPr>
            </w:pPr>
          </w:p>
        </w:tc>
        <w:tc>
          <w:tcPr>
            <w:tcW w:w="5760" w:type="dxa"/>
            <w:tcBorders>
              <w:left w:val="single" w:sz="1" w:space="0" w:color="000000"/>
              <w:bottom w:val="single" w:sz="1" w:space="0" w:color="000000"/>
            </w:tcBorders>
          </w:tcPr>
          <w:p w:rsidR="00C16C74" w:rsidRDefault="00C16C74">
            <w:pPr>
              <w:numPr>
                <w:ilvl w:val="0"/>
                <w:numId w:val="1"/>
              </w:numPr>
              <w:rPr>
                <w:rFonts w:ascii="Arial" w:hAnsi="Arial" w:cs="Arial"/>
              </w:rPr>
            </w:pPr>
          </w:p>
        </w:tc>
        <w:tc>
          <w:tcPr>
            <w:tcW w:w="1900" w:type="dxa"/>
            <w:tcBorders>
              <w:left w:val="single" w:sz="1" w:space="0" w:color="000000"/>
              <w:bottom w:val="single" w:sz="1" w:space="0" w:color="000000"/>
              <w:right w:val="single" w:sz="1" w:space="0" w:color="000000"/>
            </w:tcBorders>
          </w:tcPr>
          <w:p w:rsidR="00C16C74" w:rsidRDefault="00C16C74">
            <w:pPr>
              <w:rPr>
                <w:rFonts w:ascii="Arial" w:hAnsi="Arial" w:cs="Arial"/>
                <w:sz w:val="24"/>
              </w:rPr>
            </w:pPr>
          </w:p>
        </w:tc>
      </w:tr>
      <w:tr w:rsidR="00C16C74">
        <w:trPr>
          <w:cantSplit/>
        </w:trPr>
        <w:tc>
          <w:tcPr>
            <w:tcW w:w="1980" w:type="dxa"/>
            <w:tcBorders>
              <w:left w:val="single" w:sz="1" w:space="0" w:color="000000"/>
              <w:bottom w:val="single" w:sz="1" w:space="0" w:color="000000"/>
            </w:tcBorders>
          </w:tcPr>
          <w:p w:rsidR="00C16C74" w:rsidRDefault="00C16C74">
            <w:pPr>
              <w:rPr>
                <w:rFonts w:ascii="Arial" w:hAnsi="Arial" w:cs="Arial"/>
              </w:rPr>
            </w:pPr>
          </w:p>
        </w:tc>
        <w:tc>
          <w:tcPr>
            <w:tcW w:w="5760" w:type="dxa"/>
            <w:tcBorders>
              <w:left w:val="single" w:sz="1" w:space="0" w:color="000000"/>
              <w:bottom w:val="single" w:sz="1" w:space="0" w:color="000000"/>
            </w:tcBorders>
          </w:tcPr>
          <w:p w:rsidR="00C16C74" w:rsidRDefault="00C16C74">
            <w:pPr>
              <w:numPr>
                <w:ilvl w:val="0"/>
                <w:numId w:val="3"/>
              </w:numPr>
              <w:rPr>
                <w:rFonts w:ascii="Arial" w:hAnsi="Arial" w:cs="Arial"/>
              </w:rPr>
            </w:pPr>
          </w:p>
        </w:tc>
        <w:tc>
          <w:tcPr>
            <w:tcW w:w="1900" w:type="dxa"/>
            <w:tcBorders>
              <w:left w:val="single" w:sz="1" w:space="0" w:color="000000"/>
              <w:bottom w:val="single" w:sz="1" w:space="0" w:color="000000"/>
              <w:right w:val="single" w:sz="1" w:space="0" w:color="000000"/>
            </w:tcBorders>
          </w:tcPr>
          <w:p w:rsidR="00C16C74" w:rsidRDefault="00C16C74">
            <w:pPr>
              <w:rPr>
                <w:rFonts w:ascii="Arial" w:hAnsi="Arial" w:cs="Arial"/>
                <w:sz w:val="24"/>
              </w:rPr>
            </w:pPr>
          </w:p>
        </w:tc>
      </w:tr>
      <w:tr w:rsidR="00C16C74">
        <w:trPr>
          <w:cantSplit/>
        </w:trPr>
        <w:tc>
          <w:tcPr>
            <w:tcW w:w="1980" w:type="dxa"/>
            <w:tcBorders>
              <w:left w:val="single" w:sz="1" w:space="0" w:color="000000"/>
              <w:bottom w:val="single" w:sz="1" w:space="0" w:color="000000"/>
            </w:tcBorders>
          </w:tcPr>
          <w:p w:rsidR="00C16C74" w:rsidRDefault="00C16C74">
            <w:pPr>
              <w:rPr>
                <w:rFonts w:ascii="Arial" w:hAnsi="Arial" w:cs="Arial"/>
              </w:rPr>
            </w:pPr>
          </w:p>
        </w:tc>
        <w:tc>
          <w:tcPr>
            <w:tcW w:w="5760" w:type="dxa"/>
            <w:tcBorders>
              <w:left w:val="single" w:sz="1" w:space="0" w:color="000000"/>
              <w:bottom w:val="single" w:sz="1" w:space="0" w:color="000000"/>
            </w:tcBorders>
          </w:tcPr>
          <w:p w:rsidR="00C16C74" w:rsidRDefault="00C16C74">
            <w:pPr>
              <w:numPr>
                <w:ilvl w:val="0"/>
                <w:numId w:val="2"/>
              </w:numPr>
              <w:rPr>
                <w:rFonts w:ascii="Arial" w:hAnsi="Arial" w:cs="Arial"/>
              </w:rPr>
            </w:pPr>
          </w:p>
        </w:tc>
        <w:tc>
          <w:tcPr>
            <w:tcW w:w="1900" w:type="dxa"/>
            <w:tcBorders>
              <w:left w:val="single" w:sz="1" w:space="0" w:color="000000"/>
              <w:bottom w:val="single" w:sz="1" w:space="0" w:color="000000"/>
              <w:right w:val="single" w:sz="1" w:space="0" w:color="000000"/>
            </w:tcBorders>
          </w:tcPr>
          <w:p w:rsidR="00C16C74" w:rsidRDefault="00C16C74">
            <w:pPr>
              <w:rPr>
                <w:rFonts w:ascii="Arial" w:hAnsi="Arial" w:cs="Arial"/>
                <w:sz w:val="24"/>
              </w:rPr>
            </w:pPr>
          </w:p>
        </w:tc>
      </w:tr>
      <w:tr w:rsidR="00C16C74">
        <w:trPr>
          <w:cantSplit/>
        </w:trPr>
        <w:tc>
          <w:tcPr>
            <w:tcW w:w="1980" w:type="dxa"/>
            <w:tcBorders>
              <w:left w:val="single" w:sz="1" w:space="0" w:color="000000"/>
              <w:bottom w:val="single" w:sz="1" w:space="0" w:color="000000"/>
            </w:tcBorders>
          </w:tcPr>
          <w:p w:rsidR="00C16C74" w:rsidRDefault="00C16C74">
            <w:pPr>
              <w:rPr>
                <w:rFonts w:ascii="Arial" w:hAnsi="Arial" w:cs="Arial"/>
              </w:rPr>
            </w:pPr>
          </w:p>
        </w:tc>
        <w:tc>
          <w:tcPr>
            <w:tcW w:w="5760" w:type="dxa"/>
            <w:tcBorders>
              <w:left w:val="single" w:sz="1" w:space="0" w:color="000000"/>
              <w:bottom w:val="single" w:sz="1" w:space="0" w:color="000000"/>
            </w:tcBorders>
          </w:tcPr>
          <w:p w:rsidR="00C16C74" w:rsidRDefault="00C16C74">
            <w:pPr>
              <w:numPr>
                <w:ilvl w:val="0"/>
                <w:numId w:val="2"/>
              </w:numPr>
              <w:rPr>
                <w:rFonts w:ascii="Arial" w:hAnsi="Arial" w:cs="Arial"/>
              </w:rPr>
            </w:pPr>
          </w:p>
        </w:tc>
        <w:tc>
          <w:tcPr>
            <w:tcW w:w="1900" w:type="dxa"/>
            <w:tcBorders>
              <w:left w:val="single" w:sz="1" w:space="0" w:color="000000"/>
              <w:bottom w:val="single" w:sz="1" w:space="0" w:color="000000"/>
              <w:right w:val="single" w:sz="1" w:space="0" w:color="000000"/>
            </w:tcBorders>
          </w:tcPr>
          <w:p w:rsidR="00C16C74" w:rsidRDefault="00C16C74">
            <w:pPr>
              <w:rPr>
                <w:rFonts w:ascii="Arial" w:hAnsi="Arial" w:cs="Arial"/>
                <w:sz w:val="24"/>
              </w:rPr>
            </w:pPr>
          </w:p>
        </w:tc>
      </w:tr>
      <w:tr w:rsidR="00C16C74">
        <w:trPr>
          <w:cantSplit/>
        </w:trPr>
        <w:tc>
          <w:tcPr>
            <w:tcW w:w="1980" w:type="dxa"/>
            <w:tcBorders>
              <w:left w:val="single" w:sz="1" w:space="0" w:color="000000"/>
              <w:bottom w:val="single" w:sz="1" w:space="0" w:color="000000"/>
            </w:tcBorders>
          </w:tcPr>
          <w:p w:rsidR="00C16C74" w:rsidRDefault="00C16C74">
            <w:pPr>
              <w:rPr>
                <w:rFonts w:ascii="Arial" w:hAnsi="Arial" w:cs="Arial"/>
              </w:rPr>
            </w:pPr>
          </w:p>
        </w:tc>
        <w:tc>
          <w:tcPr>
            <w:tcW w:w="5760" w:type="dxa"/>
            <w:tcBorders>
              <w:left w:val="single" w:sz="1" w:space="0" w:color="000000"/>
              <w:bottom w:val="single" w:sz="1" w:space="0" w:color="000000"/>
            </w:tcBorders>
          </w:tcPr>
          <w:p w:rsidR="00C16C74" w:rsidRDefault="00C16C74">
            <w:pPr>
              <w:numPr>
                <w:ilvl w:val="0"/>
                <w:numId w:val="2"/>
              </w:numPr>
              <w:rPr>
                <w:rFonts w:ascii="Arial" w:hAnsi="Arial" w:cs="Arial"/>
              </w:rPr>
            </w:pPr>
          </w:p>
        </w:tc>
        <w:tc>
          <w:tcPr>
            <w:tcW w:w="1900" w:type="dxa"/>
            <w:tcBorders>
              <w:left w:val="single" w:sz="1" w:space="0" w:color="000000"/>
              <w:bottom w:val="single" w:sz="1" w:space="0" w:color="000000"/>
              <w:right w:val="single" w:sz="1" w:space="0" w:color="000000"/>
            </w:tcBorders>
          </w:tcPr>
          <w:p w:rsidR="00C16C74" w:rsidRDefault="00C16C74">
            <w:pPr>
              <w:rPr>
                <w:rFonts w:ascii="Arial" w:hAnsi="Arial" w:cs="Arial"/>
                <w:sz w:val="24"/>
              </w:rPr>
            </w:pPr>
          </w:p>
        </w:tc>
      </w:tr>
      <w:tr w:rsidR="00C16C74">
        <w:trPr>
          <w:cantSplit/>
        </w:trPr>
        <w:tc>
          <w:tcPr>
            <w:tcW w:w="1980" w:type="dxa"/>
            <w:tcBorders>
              <w:left w:val="single" w:sz="1" w:space="0" w:color="000000"/>
              <w:bottom w:val="single" w:sz="1" w:space="0" w:color="000000"/>
            </w:tcBorders>
          </w:tcPr>
          <w:p w:rsidR="00C16C74" w:rsidRDefault="00C16C74">
            <w:pPr>
              <w:rPr>
                <w:rFonts w:ascii="Arial" w:hAnsi="Arial" w:cs="Arial"/>
              </w:rPr>
            </w:pPr>
          </w:p>
        </w:tc>
        <w:tc>
          <w:tcPr>
            <w:tcW w:w="5760" w:type="dxa"/>
            <w:tcBorders>
              <w:left w:val="single" w:sz="1" w:space="0" w:color="000000"/>
              <w:bottom w:val="single" w:sz="1" w:space="0" w:color="000000"/>
            </w:tcBorders>
          </w:tcPr>
          <w:p w:rsidR="00C16C74" w:rsidRDefault="00C16C74">
            <w:pPr>
              <w:numPr>
                <w:ilvl w:val="0"/>
                <w:numId w:val="2"/>
              </w:numPr>
              <w:rPr>
                <w:rFonts w:ascii="Arial" w:hAnsi="Arial" w:cs="Arial"/>
              </w:rPr>
            </w:pPr>
          </w:p>
        </w:tc>
        <w:tc>
          <w:tcPr>
            <w:tcW w:w="1900" w:type="dxa"/>
            <w:tcBorders>
              <w:left w:val="single" w:sz="1" w:space="0" w:color="000000"/>
              <w:bottom w:val="single" w:sz="1" w:space="0" w:color="000000"/>
              <w:right w:val="single" w:sz="1" w:space="0" w:color="000000"/>
            </w:tcBorders>
          </w:tcPr>
          <w:p w:rsidR="00C16C74" w:rsidRDefault="00C16C74">
            <w:pPr>
              <w:rPr>
                <w:rFonts w:ascii="Arial" w:hAnsi="Arial" w:cs="Arial"/>
                <w:sz w:val="24"/>
              </w:rPr>
            </w:pPr>
          </w:p>
        </w:tc>
      </w:tr>
      <w:tr w:rsidR="00C16C74">
        <w:trPr>
          <w:cantSplit/>
        </w:trPr>
        <w:tc>
          <w:tcPr>
            <w:tcW w:w="1980" w:type="dxa"/>
            <w:tcBorders>
              <w:left w:val="single" w:sz="1" w:space="0" w:color="000000"/>
              <w:bottom w:val="single" w:sz="1" w:space="0" w:color="000000"/>
            </w:tcBorders>
          </w:tcPr>
          <w:p w:rsidR="00C16C74" w:rsidRDefault="00C16C74">
            <w:pPr>
              <w:rPr>
                <w:rFonts w:ascii="Arial" w:hAnsi="Arial" w:cs="Arial"/>
              </w:rPr>
            </w:pPr>
          </w:p>
        </w:tc>
        <w:tc>
          <w:tcPr>
            <w:tcW w:w="5760" w:type="dxa"/>
            <w:tcBorders>
              <w:left w:val="single" w:sz="1" w:space="0" w:color="000000"/>
              <w:bottom w:val="single" w:sz="1" w:space="0" w:color="000000"/>
            </w:tcBorders>
          </w:tcPr>
          <w:p w:rsidR="00C16C74" w:rsidRDefault="00C16C74">
            <w:pPr>
              <w:numPr>
                <w:ilvl w:val="0"/>
                <w:numId w:val="2"/>
              </w:numPr>
              <w:rPr>
                <w:rFonts w:ascii="Arial" w:hAnsi="Arial" w:cs="Arial"/>
              </w:rPr>
            </w:pPr>
          </w:p>
        </w:tc>
        <w:tc>
          <w:tcPr>
            <w:tcW w:w="1900" w:type="dxa"/>
            <w:tcBorders>
              <w:left w:val="single" w:sz="1" w:space="0" w:color="000000"/>
              <w:bottom w:val="single" w:sz="1" w:space="0" w:color="000000"/>
              <w:right w:val="single" w:sz="1" w:space="0" w:color="000000"/>
            </w:tcBorders>
          </w:tcPr>
          <w:p w:rsidR="00C16C74" w:rsidRDefault="00C16C74">
            <w:pPr>
              <w:rPr>
                <w:rFonts w:ascii="Arial" w:hAnsi="Arial" w:cs="Arial"/>
                <w:sz w:val="24"/>
              </w:rPr>
            </w:pPr>
          </w:p>
        </w:tc>
      </w:tr>
      <w:tr w:rsidR="00C16C74">
        <w:trPr>
          <w:cantSplit/>
        </w:trPr>
        <w:tc>
          <w:tcPr>
            <w:tcW w:w="1980" w:type="dxa"/>
            <w:tcBorders>
              <w:left w:val="single" w:sz="1" w:space="0" w:color="000000"/>
              <w:bottom w:val="single" w:sz="1" w:space="0" w:color="000000"/>
            </w:tcBorders>
          </w:tcPr>
          <w:p w:rsidR="00C16C74" w:rsidRDefault="00C16C74">
            <w:pPr>
              <w:rPr>
                <w:rFonts w:ascii="Arial" w:hAnsi="Arial" w:cs="Arial"/>
              </w:rPr>
            </w:pPr>
          </w:p>
        </w:tc>
        <w:tc>
          <w:tcPr>
            <w:tcW w:w="5760" w:type="dxa"/>
            <w:tcBorders>
              <w:left w:val="single" w:sz="1" w:space="0" w:color="000000"/>
              <w:bottom w:val="single" w:sz="1" w:space="0" w:color="000000"/>
            </w:tcBorders>
          </w:tcPr>
          <w:p w:rsidR="00C16C74" w:rsidRDefault="00C16C74">
            <w:pPr>
              <w:numPr>
                <w:ilvl w:val="0"/>
                <w:numId w:val="2"/>
              </w:numPr>
              <w:rPr>
                <w:rFonts w:ascii="Arial" w:hAnsi="Arial" w:cs="Arial"/>
              </w:rPr>
            </w:pPr>
          </w:p>
        </w:tc>
        <w:tc>
          <w:tcPr>
            <w:tcW w:w="1900" w:type="dxa"/>
            <w:tcBorders>
              <w:left w:val="single" w:sz="1" w:space="0" w:color="000000"/>
              <w:bottom w:val="single" w:sz="1" w:space="0" w:color="000000"/>
              <w:right w:val="single" w:sz="1" w:space="0" w:color="000000"/>
            </w:tcBorders>
          </w:tcPr>
          <w:p w:rsidR="00C16C74" w:rsidRDefault="00C16C74">
            <w:pPr>
              <w:rPr>
                <w:rFonts w:ascii="Arial" w:hAnsi="Arial" w:cs="Arial"/>
                <w:sz w:val="24"/>
              </w:rPr>
            </w:pPr>
          </w:p>
        </w:tc>
      </w:tr>
      <w:tr w:rsidR="00C16C74">
        <w:trPr>
          <w:cantSplit/>
        </w:trPr>
        <w:tc>
          <w:tcPr>
            <w:tcW w:w="1980" w:type="dxa"/>
            <w:tcBorders>
              <w:left w:val="single" w:sz="1" w:space="0" w:color="000000"/>
              <w:bottom w:val="single" w:sz="1" w:space="0" w:color="000000"/>
            </w:tcBorders>
          </w:tcPr>
          <w:p w:rsidR="00C16C74" w:rsidRDefault="00C16C74">
            <w:pPr>
              <w:rPr>
                <w:rFonts w:ascii="Arial" w:hAnsi="Arial" w:cs="Arial"/>
              </w:rPr>
            </w:pPr>
          </w:p>
        </w:tc>
        <w:tc>
          <w:tcPr>
            <w:tcW w:w="5760" w:type="dxa"/>
            <w:tcBorders>
              <w:left w:val="single" w:sz="1" w:space="0" w:color="000000"/>
              <w:bottom w:val="single" w:sz="1" w:space="0" w:color="000000"/>
            </w:tcBorders>
          </w:tcPr>
          <w:p w:rsidR="00C16C74" w:rsidRDefault="00C16C74">
            <w:pPr>
              <w:numPr>
                <w:ilvl w:val="0"/>
                <w:numId w:val="2"/>
              </w:numPr>
              <w:rPr>
                <w:rFonts w:ascii="Arial" w:hAnsi="Arial" w:cs="Arial"/>
              </w:rPr>
            </w:pPr>
          </w:p>
        </w:tc>
        <w:tc>
          <w:tcPr>
            <w:tcW w:w="1900" w:type="dxa"/>
            <w:tcBorders>
              <w:left w:val="single" w:sz="1" w:space="0" w:color="000000"/>
              <w:bottom w:val="single" w:sz="1" w:space="0" w:color="000000"/>
              <w:right w:val="single" w:sz="1" w:space="0" w:color="000000"/>
            </w:tcBorders>
          </w:tcPr>
          <w:p w:rsidR="00C16C74" w:rsidRDefault="00C16C74">
            <w:pPr>
              <w:rPr>
                <w:rFonts w:ascii="Arial" w:hAnsi="Arial" w:cs="Arial"/>
                <w:sz w:val="24"/>
              </w:rPr>
            </w:pPr>
          </w:p>
        </w:tc>
      </w:tr>
      <w:tr w:rsidR="00C16C74">
        <w:trPr>
          <w:cantSplit/>
        </w:trPr>
        <w:tc>
          <w:tcPr>
            <w:tcW w:w="1980" w:type="dxa"/>
            <w:tcBorders>
              <w:left w:val="single" w:sz="1" w:space="0" w:color="000000"/>
              <w:bottom w:val="single" w:sz="1" w:space="0" w:color="000000"/>
            </w:tcBorders>
          </w:tcPr>
          <w:p w:rsidR="00C16C74" w:rsidRDefault="00C16C74">
            <w:pPr>
              <w:rPr>
                <w:rFonts w:ascii="Arial" w:hAnsi="Arial" w:cs="Arial"/>
              </w:rPr>
            </w:pPr>
          </w:p>
        </w:tc>
        <w:tc>
          <w:tcPr>
            <w:tcW w:w="5760" w:type="dxa"/>
            <w:tcBorders>
              <w:left w:val="single" w:sz="1" w:space="0" w:color="000000"/>
              <w:bottom w:val="single" w:sz="1" w:space="0" w:color="000000"/>
            </w:tcBorders>
          </w:tcPr>
          <w:p w:rsidR="00C16C74" w:rsidRDefault="00C16C74">
            <w:pPr>
              <w:numPr>
                <w:ilvl w:val="0"/>
                <w:numId w:val="2"/>
              </w:numPr>
              <w:rPr>
                <w:rFonts w:ascii="Arial" w:hAnsi="Arial" w:cs="Arial"/>
              </w:rPr>
            </w:pPr>
          </w:p>
        </w:tc>
        <w:tc>
          <w:tcPr>
            <w:tcW w:w="1900" w:type="dxa"/>
            <w:tcBorders>
              <w:left w:val="single" w:sz="1" w:space="0" w:color="000000"/>
              <w:bottom w:val="single" w:sz="1" w:space="0" w:color="000000"/>
              <w:right w:val="single" w:sz="1" w:space="0" w:color="000000"/>
            </w:tcBorders>
          </w:tcPr>
          <w:p w:rsidR="00C16C74" w:rsidRDefault="00C16C74">
            <w:pPr>
              <w:rPr>
                <w:rFonts w:ascii="Arial" w:hAnsi="Arial" w:cs="Arial"/>
                <w:sz w:val="24"/>
              </w:rPr>
            </w:pPr>
          </w:p>
        </w:tc>
      </w:tr>
      <w:tr w:rsidR="00C16C74">
        <w:trPr>
          <w:cantSplit/>
        </w:trPr>
        <w:tc>
          <w:tcPr>
            <w:tcW w:w="1980" w:type="dxa"/>
            <w:tcBorders>
              <w:left w:val="single" w:sz="1" w:space="0" w:color="000000"/>
              <w:bottom w:val="single" w:sz="1" w:space="0" w:color="000000"/>
            </w:tcBorders>
          </w:tcPr>
          <w:p w:rsidR="00C16C74" w:rsidRDefault="00C16C74">
            <w:pPr>
              <w:rPr>
                <w:rFonts w:ascii="Arial" w:hAnsi="Arial" w:cs="Arial"/>
              </w:rPr>
            </w:pPr>
          </w:p>
        </w:tc>
        <w:tc>
          <w:tcPr>
            <w:tcW w:w="5760" w:type="dxa"/>
            <w:tcBorders>
              <w:left w:val="single" w:sz="1" w:space="0" w:color="000000"/>
              <w:bottom w:val="single" w:sz="1" w:space="0" w:color="000000"/>
            </w:tcBorders>
          </w:tcPr>
          <w:p w:rsidR="00C16C74" w:rsidRDefault="00C16C74">
            <w:pPr>
              <w:numPr>
                <w:ilvl w:val="0"/>
                <w:numId w:val="2"/>
              </w:numPr>
              <w:rPr>
                <w:rFonts w:ascii="Arial" w:hAnsi="Arial" w:cs="Arial"/>
              </w:rPr>
            </w:pPr>
          </w:p>
        </w:tc>
        <w:tc>
          <w:tcPr>
            <w:tcW w:w="1900" w:type="dxa"/>
            <w:tcBorders>
              <w:left w:val="single" w:sz="1" w:space="0" w:color="000000"/>
              <w:bottom w:val="single" w:sz="1" w:space="0" w:color="000000"/>
              <w:right w:val="single" w:sz="1" w:space="0" w:color="000000"/>
            </w:tcBorders>
          </w:tcPr>
          <w:p w:rsidR="00C16C74" w:rsidRDefault="00C16C74">
            <w:pPr>
              <w:rPr>
                <w:rFonts w:ascii="Arial" w:hAnsi="Arial" w:cs="Arial"/>
                <w:sz w:val="24"/>
              </w:rPr>
            </w:pPr>
          </w:p>
        </w:tc>
      </w:tr>
    </w:tbl>
    <w:p w:rsidR="00C16C74" w:rsidRDefault="00C16C74">
      <w:pPr>
        <w:rPr>
          <w:rFonts w:ascii="Arial" w:hAnsi="Arial" w:cs="Arial"/>
          <w:sz w:val="24"/>
        </w:rPr>
      </w:pPr>
    </w:p>
    <w:p w:rsidR="00C16C74" w:rsidRDefault="00C16C74">
      <w:pPr>
        <w:rPr>
          <w:rFonts w:ascii="Arial" w:hAnsi="Arial" w:cs="Arial"/>
        </w:rPr>
      </w:pPr>
    </w:p>
    <w:p w:rsidR="00C16C74" w:rsidRDefault="00C16C74">
      <w:pPr>
        <w:pStyle w:val="Heading2"/>
        <w:numPr>
          <w:ilvl w:val="0"/>
          <w:numId w:val="0"/>
        </w:numPr>
        <w:ind w:left="576" w:hanging="576"/>
        <w:rPr>
          <w:rFonts w:ascii="Arial" w:hAnsi="Arial" w:cs="Arial"/>
        </w:rPr>
      </w:pPr>
      <w:r>
        <w:rPr>
          <w:rFonts w:ascii="Arial" w:hAnsi="Arial" w:cs="Arial"/>
        </w:rPr>
        <w:t>3.2 Other Resources (Hardware, Software, Money, etc.)</w:t>
      </w:r>
    </w:p>
    <w:p w:rsidR="00C16C74" w:rsidRDefault="00C16C74">
      <w:pPr>
        <w:ind w:left="576"/>
        <w:rPr>
          <w:rFonts w:ascii="Arial" w:hAnsi="Arial" w:cs="Arial"/>
          <w:i/>
          <w:sz w:val="16"/>
        </w:rPr>
      </w:pPr>
      <w:r>
        <w:rPr>
          <w:rFonts w:ascii="Arial" w:hAnsi="Arial" w:cs="Arial"/>
          <w:i/>
          <w:sz w:val="16"/>
        </w:rPr>
        <w:t>All additional resources that will be needed to successfully complete the project should be listed here. This could include hardware and software, documentation and training materials, space, and consultant time. Expected commitm</w:t>
      </w:r>
      <w:r w:rsidR="00D04EBF">
        <w:rPr>
          <w:rFonts w:ascii="Arial" w:hAnsi="Arial" w:cs="Arial"/>
          <w:i/>
          <w:sz w:val="16"/>
        </w:rPr>
        <w:t>ents of staff from outside of GCCG</w:t>
      </w:r>
      <w:r>
        <w:rPr>
          <w:rFonts w:ascii="Arial" w:hAnsi="Arial" w:cs="Arial"/>
          <w:i/>
          <w:sz w:val="16"/>
        </w:rPr>
        <w:t xml:space="preserve"> should be listed here, as well.</w:t>
      </w:r>
    </w:p>
    <w:p w:rsidR="00C16C74" w:rsidRDefault="00C16C74">
      <w:pPr>
        <w:rPr>
          <w:rFonts w:ascii="Arial" w:hAnsi="Arial" w:cs="Arial"/>
        </w:rPr>
      </w:pPr>
    </w:p>
    <w:p w:rsidR="00C16C74" w:rsidRDefault="00C16C74">
      <w:pPr>
        <w:pStyle w:val="Heading2"/>
        <w:numPr>
          <w:ilvl w:val="0"/>
          <w:numId w:val="0"/>
        </w:numPr>
        <w:ind w:left="576" w:hanging="576"/>
        <w:rPr>
          <w:rFonts w:ascii="Arial" w:hAnsi="Arial" w:cs="Arial"/>
        </w:rPr>
      </w:pPr>
      <w:r>
        <w:rPr>
          <w:rFonts w:ascii="Arial" w:hAnsi="Arial" w:cs="Arial"/>
        </w:rPr>
        <w:t>3.3 Expected commitments from other departments or people?</w:t>
      </w:r>
    </w:p>
    <w:p w:rsidR="00C16C74" w:rsidRDefault="00C16C74">
      <w:pPr>
        <w:ind w:left="576"/>
        <w:rPr>
          <w:rFonts w:ascii="Arial" w:hAnsi="Arial" w:cs="Arial"/>
          <w:i/>
          <w:iCs/>
          <w:sz w:val="16"/>
        </w:rPr>
      </w:pPr>
      <w:r>
        <w:rPr>
          <w:rFonts w:ascii="Arial" w:hAnsi="Arial" w:cs="Arial"/>
          <w:i/>
          <w:iCs/>
          <w:sz w:val="16"/>
        </w:rPr>
        <w:t>List resources from other departments that will be required and how this will impact the project.</w:t>
      </w:r>
    </w:p>
    <w:p w:rsidR="00C16C74" w:rsidRDefault="00C16C74">
      <w:pPr>
        <w:numPr>
          <w:ilvl w:val="0"/>
          <w:numId w:val="2"/>
        </w:numPr>
        <w:rPr>
          <w:rFonts w:ascii="Arial" w:hAnsi="Arial" w:cs="Arial"/>
          <w:sz w:val="24"/>
        </w:rPr>
      </w:pPr>
    </w:p>
    <w:p w:rsidR="00C16C74" w:rsidRDefault="00C16C74">
      <w:pPr>
        <w:numPr>
          <w:ilvl w:val="0"/>
          <w:numId w:val="2"/>
        </w:numPr>
        <w:rPr>
          <w:rFonts w:ascii="Arial" w:hAnsi="Arial" w:cs="Arial"/>
          <w:sz w:val="24"/>
        </w:rPr>
      </w:pPr>
    </w:p>
    <w:p w:rsidR="00C16C74" w:rsidRDefault="00C16C74">
      <w:pPr>
        <w:rPr>
          <w:rFonts w:ascii="Arial" w:hAnsi="Arial" w:cs="Arial"/>
        </w:rPr>
      </w:pPr>
    </w:p>
    <w:p w:rsidR="00C16C74" w:rsidRDefault="00C16C74">
      <w:pPr>
        <w:pStyle w:val="Heading1"/>
        <w:numPr>
          <w:ilvl w:val="0"/>
          <w:numId w:val="4"/>
        </w:numPr>
        <w:rPr>
          <w:rFonts w:ascii="Arial" w:hAnsi="Arial" w:cs="Arial"/>
          <w:sz w:val="28"/>
          <w:szCs w:val="28"/>
        </w:rPr>
      </w:pPr>
      <w:r>
        <w:rPr>
          <w:rFonts w:ascii="Arial" w:hAnsi="Arial" w:cs="Arial"/>
          <w:sz w:val="28"/>
          <w:szCs w:val="28"/>
        </w:rPr>
        <w:t>Risks and Concerns</w:t>
      </w:r>
    </w:p>
    <w:p w:rsidR="00C16C74" w:rsidRDefault="00C16C74">
      <w:pPr>
        <w:ind w:left="432"/>
        <w:rPr>
          <w:rFonts w:ascii="Arial" w:hAnsi="Arial" w:cs="Arial"/>
          <w:i/>
          <w:sz w:val="16"/>
        </w:rPr>
      </w:pPr>
      <w:r>
        <w:rPr>
          <w:rFonts w:ascii="Arial" w:hAnsi="Arial" w:cs="Arial"/>
          <w:i/>
          <w:sz w:val="16"/>
        </w:rPr>
        <w:t xml:space="preserve">Any event or activity that has the potential of affecting the timeline for completion of the project should be listed here. Pay </w:t>
      </w:r>
      <w:r w:rsidR="009F1047">
        <w:rPr>
          <w:rFonts w:ascii="Arial" w:hAnsi="Arial" w:cs="Arial"/>
          <w:i/>
          <w:sz w:val="16"/>
        </w:rPr>
        <w:t>attention</w:t>
      </w:r>
      <w:r>
        <w:rPr>
          <w:rFonts w:ascii="Arial" w:hAnsi="Arial" w:cs="Arial"/>
          <w:i/>
          <w:sz w:val="16"/>
        </w:rPr>
        <w:t xml:space="preserve"> to any assumptions made in identifying work and scope and to items that are obviously out of our control. This could include vendor deliveries, labor strikes, or staff turnover.</w:t>
      </w:r>
    </w:p>
    <w:p w:rsidR="00C16C74" w:rsidRDefault="00C16C74">
      <w:pPr>
        <w:ind w:left="720"/>
        <w:rPr>
          <w:rFonts w:ascii="Arial" w:hAnsi="Arial" w:cs="Arial"/>
          <w:color w:val="FF0000"/>
        </w:rPr>
      </w:pPr>
    </w:p>
    <w:p w:rsidR="00C16C74" w:rsidRDefault="00C16C74">
      <w:pPr>
        <w:ind w:left="720"/>
        <w:rPr>
          <w:rFonts w:ascii="Arial" w:hAnsi="Arial" w:cs="Arial"/>
          <w:color w:val="FF0000"/>
        </w:rPr>
      </w:pPr>
    </w:p>
    <w:p w:rsidR="00B604E2" w:rsidRPr="00B604E2" w:rsidRDefault="00B604E2" w:rsidP="00B604E2">
      <w:pPr>
        <w:pStyle w:val="ListParagraph"/>
        <w:keepNext/>
        <w:numPr>
          <w:ilvl w:val="0"/>
          <w:numId w:val="6"/>
        </w:numPr>
        <w:spacing w:after="120"/>
        <w:outlineLvl w:val="0"/>
        <w:rPr>
          <w:rFonts w:ascii="Arial" w:hAnsi="Arial" w:cs="Arial"/>
          <w:b/>
          <w:vanish/>
          <w:sz w:val="28"/>
          <w:szCs w:val="28"/>
        </w:rPr>
      </w:pPr>
    </w:p>
    <w:p w:rsidR="00B604E2" w:rsidRPr="00B604E2" w:rsidRDefault="00B604E2" w:rsidP="00B604E2">
      <w:pPr>
        <w:pStyle w:val="ListParagraph"/>
        <w:keepNext/>
        <w:numPr>
          <w:ilvl w:val="0"/>
          <w:numId w:val="6"/>
        </w:numPr>
        <w:spacing w:after="120"/>
        <w:outlineLvl w:val="0"/>
        <w:rPr>
          <w:rFonts w:ascii="Arial" w:hAnsi="Arial" w:cs="Arial"/>
          <w:b/>
          <w:vanish/>
          <w:sz w:val="28"/>
          <w:szCs w:val="28"/>
        </w:rPr>
      </w:pPr>
    </w:p>
    <w:p w:rsidR="00B604E2" w:rsidRPr="00B604E2" w:rsidRDefault="00B604E2" w:rsidP="00B604E2">
      <w:pPr>
        <w:pStyle w:val="ListParagraph"/>
        <w:keepNext/>
        <w:numPr>
          <w:ilvl w:val="0"/>
          <w:numId w:val="6"/>
        </w:numPr>
        <w:spacing w:after="120"/>
        <w:outlineLvl w:val="0"/>
        <w:rPr>
          <w:rFonts w:ascii="Arial" w:hAnsi="Arial" w:cs="Arial"/>
          <w:b/>
          <w:vanish/>
          <w:sz w:val="28"/>
          <w:szCs w:val="28"/>
        </w:rPr>
      </w:pPr>
    </w:p>
    <w:p w:rsidR="00B604E2" w:rsidRPr="00B604E2" w:rsidRDefault="00B604E2" w:rsidP="00B604E2">
      <w:pPr>
        <w:pStyle w:val="ListParagraph"/>
        <w:keepNext/>
        <w:numPr>
          <w:ilvl w:val="0"/>
          <w:numId w:val="6"/>
        </w:numPr>
        <w:spacing w:after="120"/>
        <w:outlineLvl w:val="0"/>
        <w:rPr>
          <w:rFonts w:ascii="Arial" w:hAnsi="Arial" w:cs="Arial"/>
          <w:b/>
          <w:vanish/>
          <w:sz w:val="28"/>
          <w:szCs w:val="28"/>
        </w:rPr>
      </w:pPr>
    </w:p>
    <w:p w:rsidR="00C16C74" w:rsidRDefault="00C16C74" w:rsidP="00B604E2">
      <w:pPr>
        <w:pStyle w:val="Heading1"/>
        <w:numPr>
          <w:ilvl w:val="0"/>
          <w:numId w:val="6"/>
        </w:numPr>
        <w:rPr>
          <w:rFonts w:ascii="Arial" w:hAnsi="Arial" w:cs="Arial"/>
          <w:sz w:val="28"/>
          <w:szCs w:val="28"/>
        </w:rPr>
      </w:pPr>
      <w:r>
        <w:rPr>
          <w:rFonts w:ascii="Arial" w:hAnsi="Arial" w:cs="Arial"/>
          <w:sz w:val="28"/>
          <w:szCs w:val="28"/>
        </w:rPr>
        <w:t>Project Completion Criteria</w:t>
      </w:r>
    </w:p>
    <w:p w:rsidR="00C16C74" w:rsidRDefault="00C16C74">
      <w:pPr>
        <w:ind w:left="432"/>
        <w:rPr>
          <w:rFonts w:ascii="Arial" w:hAnsi="Arial" w:cs="Arial"/>
          <w:i/>
          <w:sz w:val="16"/>
        </w:rPr>
      </w:pPr>
      <w:r>
        <w:rPr>
          <w:rFonts w:ascii="Arial" w:hAnsi="Arial" w:cs="Arial"/>
          <w:i/>
          <w:sz w:val="16"/>
        </w:rPr>
        <w:t xml:space="preserve">How do you determine that the project is completed? If there will be testing, the testing plan must be developed. If user acceptance is required, these criteria must be defined. </w:t>
      </w:r>
    </w:p>
    <w:p w:rsidR="00C16C74" w:rsidRDefault="00C16C74">
      <w:pPr>
        <w:ind w:left="432"/>
        <w:rPr>
          <w:rFonts w:ascii="Arial" w:hAnsi="Arial" w:cs="Arial"/>
          <w:i/>
          <w:sz w:val="16"/>
        </w:rPr>
      </w:pPr>
    </w:p>
    <w:p w:rsidR="00C16C74" w:rsidRDefault="00C16C74">
      <w:pPr>
        <w:rPr>
          <w:rFonts w:ascii="Arial" w:hAnsi="Arial" w:cs="Arial"/>
        </w:rPr>
      </w:pPr>
    </w:p>
    <w:p w:rsidR="00C16C74" w:rsidRDefault="00C16C74" w:rsidP="00B604E2">
      <w:pPr>
        <w:pStyle w:val="Heading1"/>
        <w:numPr>
          <w:ilvl w:val="0"/>
          <w:numId w:val="6"/>
        </w:numPr>
        <w:rPr>
          <w:rFonts w:ascii="Arial" w:hAnsi="Arial" w:cs="Arial"/>
          <w:sz w:val="28"/>
          <w:szCs w:val="28"/>
        </w:rPr>
      </w:pPr>
      <w:r>
        <w:rPr>
          <w:rFonts w:ascii="Arial" w:hAnsi="Arial" w:cs="Arial"/>
          <w:sz w:val="28"/>
          <w:szCs w:val="28"/>
        </w:rPr>
        <w:t>Outstanding Issues</w:t>
      </w:r>
    </w:p>
    <w:p w:rsidR="00C16C74" w:rsidRDefault="00C16C74">
      <w:pPr>
        <w:ind w:left="432"/>
        <w:rPr>
          <w:rFonts w:ascii="Arial" w:hAnsi="Arial" w:cs="Arial"/>
          <w:i/>
          <w:sz w:val="16"/>
        </w:rPr>
      </w:pPr>
      <w:r>
        <w:rPr>
          <w:rFonts w:ascii="Arial" w:hAnsi="Arial" w:cs="Arial"/>
          <w:i/>
          <w:sz w:val="16"/>
        </w:rPr>
        <w:t>During the development and walk-through of this statement of work, unresolved issues may arise. They should be listed here. As the process moves forward, these issues may end up as work or tasks in the project, they may be passed on to another body, or they may be identified as unimportant after all.</w:t>
      </w:r>
    </w:p>
    <w:p w:rsidR="00C16C74" w:rsidRDefault="00C16C74">
      <w:pPr>
        <w:rPr>
          <w:rFonts w:ascii="Arial" w:hAnsi="Arial" w:cs="Arial"/>
        </w:rPr>
      </w:pPr>
    </w:p>
    <w:p w:rsidR="00C16C74" w:rsidRDefault="00C16C74">
      <w:pPr>
        <w:rPr>
          <w:rFonts w:ascii="Arial" w:hAnsi="Arial" w:cs="Arial"/>
        </w:rPr>
      </w:pPr>
    </w:p>
    <w:p w:rsidR="00B604E2" w:rsidRDefault="00B604E2"/>
    <w:p w:rsidR="00B604E2" w:rsidRPr="00B604E2" w:rsidRDefault="00B604E2" w:rsidP="00B604E2"/>
    <w:p w:rsidR="00B604E2" w:rsidRPr="00B604E2" w:rsidRDefault="00B604E2" w:rsidP="00B604E2"/>
    <w:p w:rsidR="00B604E2" w:rsidRPr="00B604E2" w:rsidRDefault="00B604E2" w:rsidP="00B604E2"/>
    <w:p w:rsidR="00B604E2" w:rsidRPr="00B604E2" w:rsidRDefault="00B604E2" w:rsidP="00B604E2"/>
    <w:p w:rsidR="00B604E2" w:rsidRPr="00B604E2" w:rsidRDefault="00B604E2" w:rsidP="00B604E2"/>
    <w:p w:rsidR="00B604E2" w:rsidRPr="00B604E2" w:rsidRDefault="00B604E2" w:rsidP="00B604E2"/>
    <w:p w:rsidR="00C16C74" w:rsidRPr="00B604E2" w:rsidRDefault="00B604E2" w:rsidP="00B604E2">
      <w:pPr>
        <w:tabs>
          <w:tab w:val="left" w:pos="1725"/>
        </w:tabs>
      </w:pPr>
      <w:r>
        <w:tab/>
      </w:r>
    </w:p>
    <w:sectPr w:rsidR="00C16C74" w:rsidRPr="00B604E2">
      <w:headerReference w:type="default" r:id="rId8"/>
      <w:footerReference w:type="default" r:id="rId9"/>
      <w:footnotePr>
        <w:pos w:val="beneathText"/>
      </w:footnotePr>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233C" w:rsidRDefault="00B5233C" w:rsidP="00C16C74">
      <w:pPr>
        <w:pStyle w:val="WW8Num3z0"/>
      </w:pPr>
      <w:r>
        <w:separator/>
      </w:r>
    </w:p>
  </w:endnote>
  <w:endnote w:type="continuationSeparator" w:id="0">
    <w:p w:rsidR="00B5233C" w:rsidRDefault="00B5233C" w:rsidP="00C16C74">
      <w:pPr>
        <w:pStyle w:val="WW8Num3z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6C74" w:rsidRDefault="00AC1175" w:rsidP="009F1047">
    <w:pPr>
      <w:pStyle w:val="Footer"/>
      <w:tabs>
        <w:tab w:val="clear" w:pos="8640"/>
        <w:tab w:val="right" w:pos="9360"/>
      </w:tabs>
      <w:ind w:firstLine="1440"/>
      <w:jc w:val="center"/>
    </w:pPr>
    <w:r>
      <w:rPr>
        <w:noProof/>
        <w:lang w:eastAsia="en-US"/>
      </w:rPr>
      <mc:AlternateContent>
        <mc:Choice Requires="wps">
          <w:drawing>
            <wp:anchor distT="0" distB="0" distL="114300" distR="114300" simplePos="0" relativeHeight="251657728" behindDoc="0" locked="0" layoutInCell="1" allowOverlap="1">
              <wp:simplePos x="0" y="0"/>
              <wp:positionH relativeFrom="column">
                <wp:posOffset>-45720</wp:posOffset>
              </wp:positionH>
              <wp:positionV relativeFrom="paragraph">
                <wp:posOffset>-29845</wp:posOffset>
              </wp:positionV>
              <wp:extent cx="6492240" cy="0"/>
              <wp:effectExtent l="11430" t="8255" r="11430" b="10795"/>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92240" cy="0"/>
                      </a:xfrm>
                      <a:prstGeom prst="line">
                        <a:avLst/>
                      </a:prstGeom>
                      <a:noFill/>
                      <a:ln w="93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9BA0D3"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2.35pt" to="507.6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" strokeweight=".26mm"/>
          </w:pict>
        </mc:Fallback>
      </mc:AlternateContent>
    </w:r>
    <w:r w:rsidR="00C16C74">
      <w:rPr>
        <w:rFonts w:ascii="Arial" w:hAnsi="Arial" w:cs="Arial"/>
        <w:sz w:val="16"/>
      </w:rPr>
      <w:t xml:space="preserve">Page </w:t>
    </w:r>
    <w:r w:rsidR="00C16C74">
      <w:rPr>
        <w:rStyle w:val="PageNumber"/>
        <w:rFonts w:ascii="Arial" w:hAnsi="Arial" w:cs="Arial"/>
        <w:sz w:val="16"/>
      </w:rPr>
      <w:fldChar w:fldCharType="begin"/>
    </w:r>
    <w:r w:rsidR="00C16C74">
      <w:rPr>
        <w:rStyle w:val="PageNumber"/>
        <w:rFonts w:ascii="Arial" w:hAnsi="Arial" w:cs="Arial"/>
        <w:sz w:val="16"/>
      </w:rPr>
      <w:instrText xml:space="preserve"> PAGE \*ARABIC </w:instrText>
    </w:r>
    <w:r w:rsidR="00C16C74">
      <w:rPr>
        <w:rStyle w:val="PageNumber"/>
        <w:rFonts w:ascii="Arial" w:hAnsi="Arial" w:cs="Arial"/>
        <w:sz w:val="16"/>
      </w:rPr>
      <w:fldChar w:fldCharType="separate"/>
    </w:r>
    <w:r>
      <w:rPr>
        <w:rStyle w:val="PageNumber"/>
        <w:rFonts w:ascii="Arial" w:hAnsi="Arial" w:cs="Arial"/>
        <w:noProof/>
        <w:sz w:val="16"/>
      </w:rPr>
      <w:t>1</w:t>
    </w:r>
    <w:r w:rsidR="00C16C74">
      <w:rPr>
        <w:rStyle w:val="PageNumber"/>
        <w:rFonts w:ascii="Arial" w:hAnsi="Arial" w:cs="Arial"/>
        <w:sz w:val="16"/>
      </w:rPr>
      <w:fldChar w:fldCharType="end"/>
    </w:r>
    <w:r w:rsidR="00C16C74">
      <w:rPr>
        <w:rStyle w:val="PageNumber"/>
        <w:rFonts w:ascii="Arial" w:hAnsi="Arial" w:cs="Arial"/>
        <w:sz w:val="16"/>
      </w:rPr>
      <w:t xml:space="preserve"> of </w:t>
    </w:r>
    <w:r w:rsidR="00C16C74">
      <w:rPr>
        <w:rStyle w:val="PageNumber"/>
        <w:rFonts w:ascii="Arial" w:hAnsi="Arial" w:cs="Arial"/>
        <w:sz w:val="16"/>
      </w:rPr>
      <w:fldChar w:fldCharType="begin"/>
    </w:r>
    <w:r w:rsidR="00C16C74">
      <w:rPr>
        <w:rStyle w:val="PageNumber"/>
        <w:rFonts w:ascii="Arial" w:hAnsi="Arial" w:cs="Arial"/>
        <w:sz w:val="16"/>
      </w:rPr>
      <w:instrText xml:space="preserve"> NUMPAGES \*ARABIC </w:instrText>
    </w:r>
    <w:r w:rsidR="00C16C74">
      <w:rPr>
        <w:rStyle w:val="PageNumber"/>
        <w:rFonts w:ascii="Arial" w:hAnsi="Arial" w:cs="Arial"/>
        <w:sz w:val="16"/>
      </w:rPr>
      <w:fldChar w:fldCharType="separate"/>
    </w:r>
    <w:r>
      <w:rPr>
        <w:rStyle w:val="PageNumber"/>
        <w:rFonts w:ascii="Arial" w:hAnsi="Arial" w:cs="Arial"/>
        <w:noProof/>
        <w:sz w:val="16"/>
      </w:rPr>
      <w:t>2</w:t>
    </w:r>
    <w:r w:rsidR="00C16C74">
      <w:rPr>
        <w:rStyle w:val="PageNumber"/>
        <w:rFonts w:ascii="Arial" w:hAnsi="Arial" w:cs="Arial"/>
        <w:sz w:val="16"/>
      </w:rPr>
      <w:fldChar w:fldCharType="end"/>
    </w:r>
  </w:p>
  <w:p w:rsidR="00C16C74" w:rsidRDefault="00C16C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233C" w:rsidRDefault="00B5233C" w:rsidP="00C16C74">
      <w:pPr>
        <w:pStyle w:val="WW8Num3z0"/>
      </w:pPr>
      <w:r>
        <w:separator/>
      </w:r>
    </w:p>
  </w:footnote>
  <w:footnote w:type="continuationSeparator" w:id="0">
    <w:p w:rsidR="00B5233C" w:rsidRDefault="00B5233C" w:rsidP="00C16C74">
      <w:pPr>
        <w:pStyle w:val="WW8Num3z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6C74" w:rsidRDefault="00C16C74">
    <w:pPr>
      <w:pStyle w:val="Header"/>
      <w:tabs>
        <w:tab w:val="clear" w:pos="8640"/>
        <w:tab w:val="right" w:pos="9900"/>
      </w:tabs>
      <w:rPr>
        <w:sz w:val="16"/>
      </w:rPr>
    </w:pPr>
    <w:r>
      <w:rPr>
        <w:sz w:val="16"/>
      </w:rPr>
      <w:tab/>
    </w:r>
    <w:r>
      <w:rPr>
        <w:sz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13"/>
    <w:lvl w:ilvl="0">
      <w:start w:val="1"/>
      <w:numFmt w:val="bullet"/>
      <w:lvlText w:val="·"/>
      <w:lvlJc w:val="left"/>
      <w:pPr>
        <w:tabs>
          <w:tab w:val="num" w:pos="360"/>
        </w:tabs>
        <w:ind w:left="360" w:hanging="360"/>
      </w:pPr>
      <w:rPr>
        <w:rFonts w:ascii="Symbol" w:hAnsi="Symbol"/>
      </w:rPr>
    </w:lvl>
  </w:abstractNum>
  <w:abstractNum w:abstractNumId="1" w15:restartNumberingAfterBreak="0">
    <w:nsid w:val="00000002"/>
    <w:multiLevelType w:val="singleLevel"/>
    <w:tmpl w:val="00000002"/>
    <w:name w:val="WW8Num27"/>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singleLevel"/>
    <w:tmpl w:val="00000003"/>
    <w:name w:val="WW8Num29"/>
    <w:lvl w:ilvl="0">
      <w:start w:val="1"/>
      <w:numFmt w:val="bullet"/>
      <w:lvlText w:val="·"/>
      <w:lvlJc w:val="left"/>
      <w:pPr>
        <w:tabs>
          <w:tab w:val="num" w:pos="360"/>
        </w:tabs>
        <w:ind w:left="360" w:hanging="360"/>
      </w:pPr>
      <w:rPr>
        <w:rFonts w:ascii="Symbol" w:hAnsi="Symbol"/>
      </w:rPr>
    </w:lvl>
  </w:abstractNum>
  <w:abstractNum w:abstractNumId="3" w15:restartNumberingAfterBreak="0">
    <w:nsid w:val="00000004"/>
    <w:multiLevelType w:val="multilevel"/>
    <w:tmpl w:val="00000004"/>
    <w:lvl w:ilvl="0">
      <w:start w:val="4"/>
      <w:numFmt w:val="decimal"/>
      <w:lvlText w:val="%1."/>
      <w:lvlJc w:val="left"/>
      <w:pPr>
        <w:tabs>
          <w:tab w:val="num" w:pos="522"/>
        </w:tabs>
        <w:ind w:left="52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00000005"/>
    <w:multiLevelType w:val="multilevel"/>
    <w:tmpl w:val="00000005"/>
    <w:lvl w:ilvl="0">
      <w:start w:val="1"/>
      <w:numFmt w:val="decimal"/>
      <w:lvlText w:val="%1."/>
      <w:lvlJc w:val="left"/>
      <w:pPr>
        <w:tabs>
          <w:tab w:val="num" w:pos="522"/>
        </w:tabs>
        <w:ind w:left="52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54CB26A6"/>
    <w:multiLevelType w:val="multilevel"/>
    <w:tmpl w:val="00000005"/>
    <w:lvl w:ilvl="0">
      <w:start w:val="1"/>
      <w:numFmt w:val="decimal"/>
      <w:lvlText w:val="%1."/>
      <w:lvlJc w:val="left"/>
      <w:pPr>
        <w:tabs>
          <w:tab w:val="num" w:pos="522"/>
        </w:tabs>
        <w:ind w:left="52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134"/>
    <w:rsid w:val="000A1134"/>
    <w:rsid w:val="00454771"/>
    <w:rsid w:val="00864F1E"/>
    <w:rsid w:val="008D11E9"/>
    <w:rsid w:val="009B1140"/>
    <w:rsid w:val="009F1047"/>
    <w:rsid w:val="00A160E5"/>
    <w:rsid w:val="00A23D6F"/>
    <w:rsid w:val="00A65394"/>
    <w:rsid w:val="00AC1175"/>
    <w:rsid w:val="00B5233C"/>
    <w:rsid w:val="00B604E2"/>
    <w:rsid w:val="00C16C74"/>
    <w:rsid w:val="00D04EBF"/>
    <w:rsid w:val="00D3735A"/>
    <w:rsid w:val="00EB0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1338D37-CFEF-4DD5-BFCD-C9A964F12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suppressAutoHyphens/>
    </w:pPr>
    <w:rPr>
      <w:rFonts w:ascii="Tahoma" w:hAnsi="Tahoma"/>
      <w:lang w:eastAsia="ar-SA"/>
    </w:rPr>
  </w:style>
  <w:style w:type="paragraph" w:styleId="Heading1">
    <w:name w:val="heading 1"/>
    <w:basedOn w:val="Normal"/>
    <w:next w:val="Normal"/>
    <w:qFormat/>
    <w:pPr>
      <w:keepNext/>
      <w:numPr>
        <w:numId w:val="5"/>
      </w:numPr>
      <w:spacing w:after="120"/>
      <w:outlineLvl w:val="0"/>
    </w:pPr>
    <w:rPr>
      <w:b/>
      <w:sz w:val="32"/>
    </w:rPr>
  </w:style>
  <w:style w:type="paragraph" w:styleId="Heading2">
    <w:name w:val="heading 2"/>
    <w:basedOn w:val="Normal"/>
    <w:next w:val="Normal"/>
    <w:qFormat/>
    <w:pPr>
      <w:keepNext/>
      <w:numPr>
        <w:ilvl w:val="1"/>
        <w:numId w:val="5"/>
      </w:numPr>
      <w:spacing w:before="60" w:after="60"/>
      <w:outlineLvl w:val="1"/>
    </w:pPr>
    <w:rPr>
      <w:b/>
      <w:sz w:val="24"/>
    </w:rPr>
  </w:style>
  <w:style w:type="paragraph" w:styleId="Heading3">
    <w:name w:val="heading 3"/>
    <w:basedOn w:val="Normal"/>
    <w:next w:val="Normal"/>
    <w:qFormat/>
    <w:pPr>
      <w:keepNext/>
      <w:numPr>
        <w:ilvl w:val="2"/>
        <w:numId w:val="5"/>
      </w:numPr>
      <w:spacing w:before="240" w:after="60"/>
      <w:outlineLvl w:val="2"/>
    </w:pPr>
    <w:rPr>
      <w:rFonts w:ascii="Arial" w:hAnsi="Arial"/>
      <w:sz w:val="24"/>
    </w:rPr>
  </w:style>
  <w:style w:type="paragraph" w:styleId="Heading4">
    <w:name w:val="heading 4"/>
    <w:basedOn w:val="Normal"/>
    <w:next w:val="Normal"/>
    <w:qFormat/>
    <w:pPr>
      <w:keepNext/>
      <w:numPr>
        <w:ilvl w:val="3"/>
        <w:numId w:val="5"/>
      </w:numPr>
      <w:spacing w:before="240" w:after="60"/>
      <w:outlineLvl w:val="3"/>
    </w:pPr>
    <w:rPr>
      <w:rFonts w:ascii="Arial" w:hAnsi="Arial"/>
      <w:b/>
      <w:sz w:val="24"/>
    </w:rPr>
  </w:style>
  <w:style w:type="paragraph" w:styleId="Heading5">
    <w:name w:val="heading 5"/>
    <w:basedOn w:val="Normal"/>
    <w:next w:val="Normal"/>
    <w:qFormat/>
    <w:pPr>
      <w:numPr>
        <w:ilvl w:val="4"/>
        <w:numId w:val="5"/>
      </w:numPr>
      <w:spacing w:before="240" w:after="60"/>
      <w:outlineLvl w:val="4"/>
    </w:pPr>
    <w:rPr>
      <w:sz w:val="22"/>
    </w:rPr>
  </w:style>
  <w:style w:type="paragraph" w:styleId="Heading6">
    <w:name w:val="heading 6"/>
    <w:basedOn w:val="Normal"/>
    <w:next w:val="Normal"/>
    <w:qFormat/>
    <w:pPr>
      <w:numPr>
        <w:ilvl w:val="5"/>
        <w:numId w:val="5"/>
      </w:numPr>
      <w:spacing w:before="240" w:after="60"/>
      <w:outlineLvl w:val="5"/>
    </w:pPr>
    <w:rPr>
      <w:rFonts w:ascii="Times New Roman" w:hAnsi="Times New Roman"/>
      <w:i/>
      <w:sz w:val="22"/>
    </w:rPr>
  </w:style>
  <w:style w:type="paragraph" w:styleId="Heading7">
    <w:name w:val="heading 7"/>
    <w:basedOn w:val="Normal"/>
    <w:next w:val="Normal"/>
    <w:qFormat/>
    <w:pPr>
      <w:numPr>
        <w:ilvl w:val="6"/>
        <w:numId w:val="5"/>
      </w:numPr>
      <w:spacing w:before="240" w:after="60"/>
      <w:outlineLvl w:val="6"/>
    </w:pPr>
    <w:rPr>
      <w:rFonts w:ascii="Arial" w:hAnsi="Arial"/>
    </w:rPr>
  </w:style>
  <w:style w:type="paragraph" w:styleId="Heading8">
    <w:name w:val="heading 8"/>
    <w:basedOn w:val="Normal"/>
    <w:next w:val="Normal"/>
    <w:qFormat/>
    <w:pPr>
      <w:numPr>
        <w:ilvl w:val="7"/>
        <w:numId w:val="5"/>
      </w:numPr>
      <w:spacing w:before="240" w:after="60"/>
      <w:outlineLvl w:val="7"/>
    </w:pPr>
    <w:rPr>
      <w:rFonts w:ascii="Arial" w:hAnsi="Arial"/>
      <w:i/>
    </w:rPr>
  </w:style>
  <w:style w:type="paragraph" w:styleId="Heading9">
    <w:name w:val="heading 9"/>
    <w:basedOn w:val="Normal"/>
    <w:next w:val="Normal"/>
    <w:qFormat/>
    <w:pPr>
      <w:numPr>
        <w:ilvl w:val="8"/>
        <w:numId w:val="5"/>
      </w:numPr>
      <w:spacing w:before="240" w:after="60"/>
      <w:outlineLvl w:val="8"/>
    </w:pPr>
    <w:rPr>
      <w:rFonts w:ascii="Arial" w:hAnsi="Arial"/>
      <w:b/>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WW8Num1z0">
    <w:name w:val="WW8Num1z0"/>
    <w:rPr>
      <w:rFonts w:ascii="Symbol" w:hAnsi="Symbol"/>
    </w:rPr>
  </w:style>
  <w:style w:type="character" w:customStyle="1" w:styleId="WW8Num3z0">
    <w:name w:val="WW8Num3z0"/>
    <w:rPr>
      <w:rFonts w:ascii="Symbol" w:hAnsi="Symbol"/>
    </w:rPr>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9z0">
    <w:name w:val="WW8Num9z0"/>
    <w:rPr>
      <w:rFonts w:ascii="Symbol" w:hAnsi="Symbol"/>
    </w:rPr>
  </w:style>
  <w:style w:type="character" w:customStyle="1" w:styleId="WW8Num11z0">
    <w:name w:val="WW8Num11z0"/>
    <w:rPr>
      <w:rFonts w:ascii="Symbol" w:hAnsi="Symbol"/>
      <w:color w:val="auto"/>
    </w:rPr>
  </w:style>
  <w:style w:type="character" w:customStyle="1" w:styleId="WW8Num11z1">
    <w:name w:val="WW8Num11z1"/>
    <w:rPr>
      <w:rFonts w:ascii="Courier New" w:hAnsi="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WW8Num12z0">
    <w:name w:val="WW8Num12z0"/>
    <w:rPr>
      <w:rFonts w:ascii="Symbol" w:hAnsi="Symbol"/>
      <w:color w:val="auto"/>
    </w:rPr>
  </w:style>
  <w:style w:type="character" w:customStyle="1" w:styleId="WW8Num13z0">
    <w:name w:val="WW8Num13z0"/>
    <w:rPr>
      <w:rFonts w:ascii="Symbol" w:hAnsi="Symbol"/>
    </w:rPr>
  </w:style>
  <w:style w:type="character" w:customStyle="1" w:styleId="WW8Num16z0">
    <w:name w:val="WW8Num16z0"/>
    <w:rPr>
      <w:rFonts w:ascii="Symbol" w:hAnsi="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rPr>
  </w:style>
  <w:style w:type="character" w:customStyle="1" w:styleId="WW8Num17z0">
    <w:name w:val="WW8Num17z0"/>
    <w:rPr>
      <w:rFonts w:ascii="Symbol" w:hAnsi="Symbol"/>
    </w:rPr>
  </w:style>
  <w:style w:type="character" w:customStyle="1" w:styleId="WW8Num19z0">
    <w:name w:val="WW8Num19z0"/>
    <w:rPr>
      <w:rFonts w:ascii="Symbol" w:hAnsi="Symbol"/>
    </w:rPr>
  </w:style>
  <w:style w:type="character" w:customStyle="1" w:styleId="WW8Num22z0">
    <w:name w:val="WW8Num22z0"/>
    <w:rPr>
      <w:rFonts w:ascii="Symbol" w:hAnsi="Symbol"/>
      <w:color w:val="auto"/>
      <w:sz w:val="24"/>
    </w:rPr>
  </w:style>
  <w:style w:type="character" w:customStyle="1" w:styleId="WW8Num22z1">
    <w:name w:val="WW8Num22z1"/>
    <w:rPr>
      <w:rFonts w:ascii="Courier New" w:hAnsi="Courier New"/>
    </w:rPr>
  </w:style>
  <w:style w:type="character" w:customStyle="1" w:styleId="WW8Num22z2">
    <w:name w:val="WW8Num22z2"/>
    <w:rPr>
      <w:rFonts w:ascii="Wingdings" w:hAnsi="Wingdings"/>
    </w:rPr>
  </w:style>
  <w:style w:type="character" w:customStyle="1" w:styleId="WW8Num22z3">
    <w:name w:val="WW8Num22z3"/>
    <w:rPr>
      <w:rFonts w:ascii="Symbol" w:hAnsi="Symbol"/>
    </w:rPr>
  </w:style>
  <w:style w:type="character" w:customStyle="1" w:styleId="WW8Num23z0">
    <w:name w:val="WW8Num23z0"/>
    <w:rPr>
      <w:rFonts w:ascii="Symbol" w:hAnsi="Symbol"/>
    </w:rPr>
  </w:style>
  <w:style w:type="character" w:customStyle="1" w:styleId="WW8Num24z0">
    <w:name w:val="WW8Num24z0"/>
    <w:rPr>
      <w:rFonts w:ascii="Symbol" w:hAnsi="Symbol"/>
    </w:rPr>
  </w:style>
  <w:style w:type="character" w:customStyle="1" w:styleId="WW8Num25z0">
    <w:name w:val="WW8Num25z0"/>
    <w:rPr>
      <w:rFonts w:ascii="Symbol" w:hAnsi="Symbol"/>
    </w:rPr>
  </w:style>
  <w:style w:type="character" w:customStyle="1" w:styleId="WW8Num26z0">
    <w:name w:val="WW8Num26z0"/>
    <w:rPr>
      <w:rFonts w:ascii="Symbol" w:hAnsi="Symbol"/>
    </w:rPr>
  </w:style>
  <w:style w:type="character" w:customStyle="1" w:styleId="WW8Num27z0">
    <w:name w:val="WW8Num27z0"/>
    <w:rPr>
      <w:rFonts w:ascii="Symbol" w:hAnsi="Symbol"/>
    </w:rPr>
  </w:style>
  <w:style w:type="character" w:customStyle="1" w:styleId="WW8Num29z0">
    <w:name w:val="WW8Num29z0"/>
    <w:rPr>
      <w:rFonts w:ascii="Symbol" w:hAnsi="Symbol"/>
    </w:rPr>
  </w:style>
  <w:style w:type="character" w:customStyle="1" w:styleId="WW8Num30z0">
    <w:name w:val="WW8Num30z0"/>
    <w:rPr>
      <w:rFonts w:ascii="Symbol" w:hAnsi="Symbol"/>
    </w:rPr>
  </w:style>
  <w:style w:type="character" w:customStyle="1" w:styleId="WW-DefaultParagraphFont">
    <w:name w:val="WW-Default Paragraph Font"/>
  </w:style>
  <w:style w:type="character" w:styleId="PageNumber">
    <w:name w:val="page number"/>
    <w:basedOn w:val="WW-DefaultParagraphFont"/>
  </w:style>
  <w:style w:type="paragraph" w:styleId="BodyText">
    <w:name w:val="Body Text"/>
    <w:basedOn w:val="Normal"/>
    <w:pPr>
      <w:spacing w:after="120"/>
    </w:pPr>
  </w:style>
  <w:style w:type="paragraph" w:styleId="List">
    <w:name w:val="List"/>
    <w:basedOn w:val="BodyText"/>
    <w:rPr>
      <w:rFonts w:cs="Tahoma"/>
    </w:rPr>
  </w:style>
  <w:style w:type="paragraph" w:customStyle="1" w:styleId="Caption1">
    <w:name w:val="Caption1"/>
    <w:basedOn w:val="Normal"/>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Title">
    <w:name w:val="Title"/>
    <w:basedOn w:val="Normal"/>
    <w:next w:val="Subtitle"/>
    <w:qFormat/>
    <w:pPr>
      <w:spacing w:before="240" w:after="60"/>
    </w:pPr>
    <w:rPr>
      <w:b/>
      <w:kern w:val="1"/>
      <w:sz w:val="40"/>
    </w:rPr>
  </w:style>
  <w:style w:type="paragraph" w:styleId="Subtitle">
    <w:name w:val="Subtitle"/>
    <w:basedOn w:val="Heading"/>
    <w:next w:val="BodyText"/>
    <w:qFormat/>
    <w:pPr>
      <w:jc w:val="center"/>
    </w:pPr>
    <w:rPr>
      <w:i/>
      <w:iC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Indent">
    <w:name w:val="Body Text Indent"/>
    <w:basedOn w:val="Normal"/>
    <w:pPr>
      <w:ind w:left="576"/>
    </w:pPr>
    <w:rPr>
      <w:rFonts w:ascii="Arial" w:hAnsi="Arial"/>
      <w:iCs/>
      <w:sz w:val="24"/>
    </w:rPr>
  </w:style>
  <w:style w:type="paragraph" w:customStyle="1" w:styleId="TableContents">
    <w:name w:val="Table Contents"/>
    <w:basedOn w:val="BodyText"/>
    <w:pPr>
      <w:suppressLineNumbers/>
    </w:pPr>
  </w:style>
  <w:style w:type="paragraph" w:customStyle="1" w:styleId="TableHeading">
    <w:name w:val="Table Heading"/>
    <w:basedOn w:val="TableContents"/>
    <w:pPr>
      <w:jc w:val="center"/>
    </w:pPr>
    <w:rPr>
      <w:b/>
      <w:bCs/>
      <w:i/>
      <w:iCs/>
    </w:rPr>
  </w:style>
  <w:style w:type="paragraph" w:styleId="BalloonText">
    <w:name w:val="Balloon Text"/>
    <w:basedOn w:val="Normal"/>
    <w:semiHidden/>
    <w:rsid w:val="000A1134"/>
    <w:rPr>
      <w:rFonts w:cs="Tahoma"/>
      <w:sz w:val="16"/>
      <w:szCs w:val="16"/>
    </w:rPr>
  </w:style>
  <w:style w:type="paragraph" w:styleId="ListParagraph">
    <w:name w:val="List Paragraph"/>
    <w:basedOn w:val="Normal"/>
    <w:uiPriority w:val="34"/>
    <w:qFormat/>
    <w:rsid w:val="00B604E2"/>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384</Words>
  <Characters>2191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OGC Project Statement of Work</vt:lpstr>
    </vt:vector>
  </TitlesOfParts>
  <Company>ElementK</Company>
  <LinksUpToDate>false</LinksUpToDate>
  <CharactersWithSpaces>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OGC Project Statement of Work</dc:title>
  <dc:subject/>
  <dc:creator>ElementK Press</dc:creator>
  <cp:keywords/>
  <dc:description/>
  <cp:lastModifiedBy>Laurie Perry</cp:lastModifiedBy>
  <cp:revision>2</cp:revision>
  <cp:lastPrinted>2008-05-12T07:14:00Z</cp:lastPrinted>
  <dcterms:created xsi:type="dcterms:W3CDTF">2017-01-23T19:09:00Z</dcterms:created>
  <dcterms:modified xsi:type="dcterms:W3CDTF">2017-01-23T19:09:00Z</dcterms:modified>
</cp:coreProperties>
</file>