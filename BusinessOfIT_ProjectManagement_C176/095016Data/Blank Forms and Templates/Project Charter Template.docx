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E3" w:rsidRPr="00413F4F" w:rsidRDefault="007C68E3" w:rsidP="009F73C2">
      <w:pPr>
        <w:tabs>
          <w:tab w:val="left" w:pos="360"/>
        </w:tabs>
        <w:ind w:left="450" w:hanging="450"/>
        <w:jc w:val="center"/>
        <w:rPr>
          <w:rFonts w:ascii="Calibri" w:hAnsi="Calibri"/>
          <w:sz w:val="36"/>
        </w:rPr>
      </w:pPr>
      <w:bookmarkStart w:id="0" w:name="_GoBack"/>
      <w:bookmarkEnd w:id="0"/>
      <w:r w:rsidRPr="00413F4F">
        <w:rPr>
          <w:noProof/>
          <w:sz w:val="28"/>
          <w:lang w:eastAsia="en-US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margin">
              <wp:posOffset>-542925</wp:posOffset>
            </wp:positionH>
            <wp:positionV relativeFrom="margin">
              <wp:posOffset>-619125</wp:posOffset>
            </wp:positionV>
            <wp:extent cx="2457450" cy="619125"/>
            <wp:effectExtent l="0" t="0" r="0" b="0"/>
            <wp:wrapSquare wrapText="bothSides"/>
            <wp:docPr id="2" name="Picture 2" descr="GCCG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CCG 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4EFF" w:rsidRPr="00413F4F">
        <w:rPr>
          <w:rFonts w:ascii="Calibri" w:hAnsi="Calibri"/>
          <w:sz w:val="36"/>
        </w:rPr>
        <w:t>Project Charter</w:t>
      </w:r>
    </w:p>
    <w:p w:rsidR="009F73C2" w:rsidRPr="007164A4" w:rsidRDefault="009F73C2" w:rsidP="009F73C2">
      <w:pPr>
        <w:tabs>
          <w:tab w:val="left" w:pos="360"/>
        </w:tabs>
        <w:ind w:left="450" w:hanging="450"/>
        <w:jc w:val="center"/>
        <w:rPr>
          <w:rFonts w:ascii="Calibri" w:hAnsi="Calibri"/>
          <w:b/>
          <w:sz w:val="32"/>
        </w:rPr>
      </w:pPr>
    </w:p>
    <w:p w:rsidR="009F73C2" w:rsidRPr="007164A4" w:rsidRDefault="009F73C2" w:rsidP="007164A4">
      <w:pPr>
        <w:numPr>
          <w:ilvl w:val="0"/>
          <w:numId w:val="5"/>
        </w:numPr>
        <w:tabs>
          <w:tab w:val="left" w:pos="720"/>
        </w:tabs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Project Name</w:t>
      </w:r>
    </w:p>
    <w:p w:rsidR="0064321D" w:rsidRPr="007164A4" w:rsidRDefault="003D041A" w:rsidP="0064321D">
      <w:pPr>
        <w:tabs>
          <w:tab w:val="left" w:pos="720"/>
        </w:tabs>
        <w:ind w:left="720"/>
        <w:rPr>
          <w:rFonts w:ascii="Calibri" w:hAnsi="Calibri"/>
          <w:sz w:val="26"/>
          <w:szCs w:val="26"/>
        </w:rPr>
      </w:pPr>
      <w:r>
        <w:rPr>
          <w:rFonts w:ascii="Calibri" w:hAnsi="Calibri"/>
          <w:sz w:val="26"/>
          <w:szCs w:val="26"/>
        </w:rPr>
        <w:t>__________________________________</w:t>
      </w:r>
    </w:p>
    <w:p w:rsidR="009F73C2" w:rsidRPr="007164A4" w:rsidRDefault="009F73C2" w:rsidP="005E1EE0">
      <w:pPr>
        <w:numPr>
          <w:ilvl w:val="0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Authorities</w:t>
      </w:r>
    </w:p>
    <w:p w:rsidR="009F73C2" w:rsidRPr="007164A4" w:rsidRDefault="009F73C2" w:rsidP="009F73C2">
      <w:pPr>
        <w:numPr>
          <w:ilvl w:val="1"/>
          <w:numId w:val="5"/>
        </w:numPr>
        <w:tabs>
          <w:tab w:val="left" w:pos="720"/>
        </w:tabs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Initiating Authority</w:t>
      </w:r>
    </w:p>
    <w:p w:rsidR="0064321D" w:rsidRPr="007164A4" w:rsidRDefault="003D041A" w:rsidP="005E1EE0">
      <w:pPr>
        <w:ind w:left="720"/>
        <w:rPr>
          <w:rFonts w:ascii="Calibri" w:hAnsi="Calibri"/>
          <w:b/>
          <w:sz w:val="26"/>
          <w:szCs w:val="26"/>
        </w:rPr>
      </w:pPr>
      <w:r>
        <w:rPr>
          <w:rFonts w:ascii="Calibri" w:hAnsi="Calibri"/>
          <w:sz w:val="26"/>
          <w:szCs w:val="26"/>
        </w:rPr>
        <w:t>__________________________________</w:t>
      </w:r>
    </w:p>
    <w:p w:rsidR="009F73C2" w:rsidRPr="007164A4" w:rsidRDefault="009F73C2" w:rsidP="005E1EE0">
      <w:pPr>
        <w:numPr>
          <w:ilvl w:val="1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Project Manager</w:t>
      </w:r>
    </w:p>
    <w:p w:rsidR="0064321D" w:rsidRPr="003D041A" w:rsidRDefault="003D041A" w:rsidP="005E1EE0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9F73C2" w:rsidRPr="007164A4" w:rsidRDefault="009F73C2" w:rsidP="005E1EE0">
      <w:pPr>
        <w:numPr>
          <w:ilvl w:val="0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Business Need the Project Addresses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9F73C2" w:rsidRPr="007164A4" w:rsidRDefault="009F73C2" w:rsidP="005E1EE0">
      <w:pPr>
        <w:numPr>
          <w:ilvl w:val="0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Project Description</w:t>
      </w:r>
    </w:p>
    <w:p w:rsidR="009F73C2" w:rsidRDefault="009F73C2" w:rsidP="009F73C2">
      <w:pPr>
        <w:numPr>
          <w:ilvl w:val="1"/>
          <w:numId w:val="5"/>
        </w:numPr>
        <w:tabs>
          <w:tab w:val="left" w:pos="720"/>
        </w:tabs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Product/Service Characteristics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9F73C2" w:rsidRPr="007164A4" w:rsidRDefault="009F73C2" w:rsidP="005E1EE0">
      <w:pPr>
        <w:numPr>
          <w:ilvl w:val="1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Project Relationship to Business Need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9F73C2" w:rsidRPr="007164A4" w:rsidRDefault="009F73C2" w:rsidP="005E1EE0">
      <w:pPr>
        <w:numPr>
          <w:ilvl w:val="0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Constraints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9F73C2" w:rsidRPr="007164A4" w:rsidRDefault="009F73C2" w:rsidP="005E1EE0">
      <w:pPr>
        <w:numPr>
          <w:ilvl w:val="0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Assumptions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3D041A" w:rsidRPr="003D041A" w:rsidRDefault="003D041A" w:rsidP="003D041A">
      <w:pPr>
        <w:ind w:left="720"/>
        <w:rPr>
          <w:rFonts w:ascii="Calibri" w:hAnsi="Calibri"/>
          <w:sz w:val="26"/>
          <w:szCs w:val="26"/>
        </w:rPr>
      </w:pPr>
      <w:r w:rsidRPr="003D041A">
        <w:rPr>
          <w:rFonts w:ascii="Calibri" w:hAnsi="Calibri"/>
          <w:sz w:val="26"/>
          <w:szCs w:val="26"/>
        </w:rPr>
        <w:t>________________________________________________________________</w:t>
      </w:r>
    </w:p>
    <w:p w:rsidR="009F73C2" w:rsidRPr="007164A4" w:rsidRDefault="009F73C2" w:rsidP="005E1EE0">
      <w:pPr>
        <w:numPr>
          <w:ilvl w:val="0"/>
          <w:numId w:val="5"/>
        </w:numPr>
        <w:tabs>
          <w:tab w:val="left" w:pos="720"/>
        </w:tabs>
        <w:spacing w:before="240"/>
        <w:rPr>
          <w:rFonts w:ascii="Calibri" w:hAnsi="Calibri"/>
          <w:b/>
          <w:sz w:val="28"/>
        </w:rPr>
      </w:pPr>
      <w:r w:rsidRPr="007164A4">
        <w:rPr>
          <w:rFonts w:ascii="Calibri" w:hAnsi="Calibri"/>
          <w:b/>
          <w:sz w:val="28"/>
        </w:rPr>
        <w:t>Approval</w:t>
      </w:r>
    </w:p>
    <w:p w:rsidR="008E682C" w:rsidRPr="007164A4" w:rsidRDefault="008E682C" w:rsidP="008E682C">
      <w:pPr>
        <w:tabs>
          <w:tab w:val="left" w:pos="720"/>
        </w:tabs>
        <w:rPr>
          <w:rFonts w:ascii="Calibri" w:hAnsi="Calibri"/>
          <w:b/>
          <w:sz w:val="32"/>
        </w:rPr>
      </w:pPr>
    </w:p>
    <w:p w:rsidR="008E682C" w:rsidRPr="005E1EE0" w:rsidRDefault="008E682C" w:rsidP="008E682C">
      <w:pPr>
        <w:tabs>
          <w:tab w:val="left" w:pos="720"/>
        </w:tabs>
        <w:rPr>
          <w:rFonts w:ascii="Calibri" w:hAnsi="Calibri"/>
          <w:i/>
          <w:sz w:val="26"/>
          <w:szCs w:val="26"/>
          <w:u w:val="single"/>
        </w:rPr>
      </w:pPr>
      <w:r w:rsidRPr="005E1EE0">
        <w:rPr>
          <w:rFonts w:ascii="Calibri" w:hAnsi="Calibri"/>
          <w:i/>
          <w:sz w:val="26"/>
          <w:szCs w:val="26"/>
          <w:u w:val="single"/>
        </w:rPr>
        <w:t>Original, signed charter is filed with project records</w:t>
      </w:r>
      <w:r w:rsidR="005E1EE0" w:rsidRPr="005E1EE0">
        <w:rPr>
          <w:rFonts w:ascii="Calibri" w:hAnsi="Calibri"/>
          <w:i/>
          <w:sz w:val="26"/>
          <w:szCs w:val="26"/>
          <w:u w:val="single"/>
        </w:rPr>
        <w:tab/>
      </w:r>
      <w:r w:rsidR="005E1EE0" w:rsidRPr="005E1EE0">
        <w:rPr>
          <w:rFonts w:ascii="Calibri" w:hAnsi="Calibri"/>
          <w:i/>
          <w:sz w:val="26"/>
          <w:szCs w:val="26"/>
        </w:rPr>
        <w:tab/>
      </w:r>
      <w:r w:rsidR="005E1EE0" w:rsidRPr="005E1EE0">
        <w:rPr>
          <w:rFonts w:ascii="Calibri" w:hAnsi="Calibri"/>
          <w:i/>
          <w:sz w:val="26"/>
          <w:szCs w:val="26"/>
          <w:u w:val="single"/>
        </w:rPr>
        <w:t xml:space="preserve">         &lt;Today’s Date&gt;</w:t>
      </w:r>
      <w:r w:rsidR="005E1EE0">
        <w:rPr>
          <w:rFonts w:ascii="Calibri" w:hAnsi="Calibri"/>
          <w:i/>
          <w:sz w:val="26"/>
          <w:szCs w:val="26"/>
          <w:u w:val="single"/>
        </w:rPr>
        <w:t xml:space="preserve">        </w:t>
      </w:r>
    </w:p>
    <w:p w:rsidR="005E1EE0" w:rsidRPr="007164A4" w:rsidRDefault="005E1EE0" w:rsidP="003D041A">
      <w:pPr>
        <w:tabs>
          <w:tab w:val="left" w:pos="720"/>
          <w:tab w:val="left" w:pos="7200"/>
        </w:tabs>
        <w:rPr>
          <w:rFonts w:ascii="Calibri" w:hAnsi="Calibri"/>
          <w:i/>
          <w:sz w:val="26"/>
          <w:szCs w:val="26"/>
          <w:u w:val="single"/>
        </w:rPr>
      </w:pPr>
      <w:r w:rsidRPr="007164A4">
        <w:rPr>
          <w:rFonts w:ascii="Calibri" w:hAnsi="Calibri"/>
          <w:sz w:val="26"/>
          <w:szCs w:val="26"/>
        </w:rPr>
        <w:tab/>
      </w:r>
      <w:r w:rsidR="003D041A">
        <w:rPr>
          <w:rFonts w:ascii="Calibri" w:hAnsi="Calibri"/>
          <w:sz w:val="26"/>
          <w:szCs w:val="26"/>
        </w:rPr>
        <w:t>Name, printed</w:t>
      </w:r>
      <w:r w:rsidR="003D041A">
        <w:rPr>
          <w:rFonts w:ascii="Calibri" w:hAnsi="Calibri"/>
          <w:sz w:val="26"/>
          <w:szCs w:val="26"/>
        </w:rPr>
        <w:tab/>
        <w:t>Date Signed</w:t>
      </w:r>
    </w:p>
    <w:sectPr w:rsidR="005E1EE0" w:rsidRPr="007164A4">
      <w:footerReference w:type="default" r:id="rId8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6BBA" w:rsidRDefault="009C6BBA" w:rsidP="004E03E3">
      <w:r>
        <w:separator/>
      </w:r>
    </w:p>
  </w:endnote>
  <w:endnote w:type="continuationSeparator" w:id="0">
    <w:p w:rsidR="009C6BBA" w:rsidRDefault="009C6BBA" w:rsidP="004E03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03E3" w:rsidRDefault="004E03E3" w:rsidP="00C20D0C">
    <w:pPr>
      <w:pStyle w:val="Footer"/>
      <w:jc w:val="center"/>
    </w:pPr>
    <w:r>
      <w:rPr>
        <w:rFonts w:ascii="Arial" w:hAnsi="Arial" w:cs="Arial"/>
        <w:sz w:val="16"/>
        <w:szCs w:val="16"/>
      </w:rPr>
      <w:t xml:space="preserve">Page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PAGE \*ARABIC </w:instrText>
    </w:r>
    <w:r>
      <w:rPr>
        <w:rFonts w:ascii="Arial" w:hAnsi="Arial" w:cs="Arial"/>
        <w:sz w:val="16"/>
        <w:szCs w:val="16"/>
      </w:rPr>
      <w:fldChar w:fldCharType="separate"/>
    </w:r>
    <w:r w:rsidR="006D6146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  <w:r>
      <w:rPr>
        <w:rFonts w:ascii="Arial" w:hAnsi="Arial" w:cs="Arial"/>
        <w:sz w:val="16"/>
        <w:szCs w:val="16"/>
      </w:rPr>
      <w:t xml:space="preserve"> of </w:t>
    </w:r>
    <w:r>
      <w:rPr>
        <w:rFonts w:ascii="Arial" w:hAnsi="Arial" w:cs="Arial"/>
        <w:sz w:val="16"/>
        <w:szCs w:val="16"/>
      </w:rPr>
      <w:fldChar w:fldCharType="begin"/>
    </w:r>
    <w:r>
      <w:rPr>
        <w:rFonts w:ascii="Arial" w:hAnsi="Arial" w:cs="Arial"/>
        <w:sz w:val="16"/>
        <w:szCs w:val="16"/>
      </w:rPr>
      <w:instrText xml:space="preserve"> NUMPAGES \*ARABIC </w:instrText>
    </w:r>
    <w:r>
      <w:rPr>
        <w:rFonts w:ascii="Arial" w:hAnsi="Arial" w:cs="Arial"/>
        <w:sz w:val="16"/>
        <w:szCs w:val="16"/>
      </w:rPr>
      <w:fldChar w:fldCharType="separate"/>
    </w:r>
    <w:r w:rsidR="006D6146">
      <w:rPr>
        <w:rFonts w:ascii="Arial" w:hAnsi="Arial" w:cs="Arial"/>
        <w:noProof/>
        <w:sz w:val="16"/>
        <w:szCs w:val="16"/>
      </w:rPr>
      <w:t>1</w:t>
    </w:r>
    <w:r>
      <w:rPr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6BBA" w:rsidRDefault="009C6BBA" w:rsidP="004E03E3">
      <w:r>
        <w:separator/>
      </w:r>
    </w:p>
  </w:footnote>
  <w:footnote w:type="continuationSeparator" w:id="0">
    <w:p w:rsidR="009C6BBA" w:rsidRDefault="009C6BBA" w:rsidP="004E03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pStyle w:val="Heading1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upperLetter"/>
      <w:pStyle w:val="Heading2"/>
      <w:lvlText w:val=".%2"/>
      <w:lvlJc w:val="left"/>
      <w:pPr>
        <w:tabs>
          <w:tab w:val="num" w:pos="360"/>
        </w:tabs>
        <w:ind w:left="360" w:hanging="360"/>
      </w:pPr>
    </w:lvl>
    <w:lvl w:ilvl="2">
      <w:start w:val="1"/>
      <w:numFmt w:val="upperLetter"/>
      <w:pStyle w:val="Heading3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none"/>
      <w:pStyle w:val="Heading4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Heading5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092C0AD0"/>
    <w:multiLevelType w:val="hybridMultilevel"/>
    <w:tmpl w:val="198E9C60"/>
    <w:lvl w:ilvl="0" w:tplc="00000001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043426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5" w15:restartNumberingAfterBreak="0">
    <w:nsid w:val="4B7B7B4C"/>
    <w:multiLevelType w:val="hybridMultilevel"/>
    <w:tmpl w:val="AF061E40"/>
    <w:lvl w:ilvl="0" w:tplc="00000001">
      <w:start w:val="1"/>
      <w:numFmt w:val="bullet"/>
      <w:lvlText w:val="·"/>
      <w:lvlJc w:val="left"/>
      <w:pPr>
        <w:ind w:left="144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1F85FAA"/>
    <w:multiLevelType w:val="hybridMultilevel"/>
    <w:tmpl w:val="7652BDB2"/>
    <w:lvl w:ilvl="0" w:tplc="616E32E2">
      <w:numFmt w:val="bullet"/>
      <w:lvlText w:val="·"/>
      <w:lvlJc w:val="left"/>
      <w:pPr>
        <w:ind w:left="144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9723E5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lvlText w:val="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ind w:left="1440" w:firstLine="0"/>
      </w:pPr>
    </w:lvl>
    <w:lvl w:ilvl="3">
      <w:start w:val="1"/>
      <w:numFmt w:val="lowerLetter"/>
      <w:lvlText w:val="%4)"/>
      <w:lvlJc w:val="left"/>
      <w:pPr>
        <w:ind w:left="2160" w:firstLine="0"/>
      </w:pPr>
    </w:lvl>
    <w:lvl w:ilvl="4">
      <w:start w:val="1"/>
      <w:numFmt w:val="decimal"/>
      <w:lvlText w:val="(%5)"/>
      <w:lvlJc w:val="left"/>
      <w:pPr>
        <w:ind w:left="2880" w:firstLine="0"/>
      </w:pPr>
    </w:lvl>
    <w:lvl w:ilvl="5">
      <w:start w:val="1"/>
      <w:numFmt w:val="lowerLetter"/>
      <w:lvlText w:val="(%6)"/>
      <w:lvlJc w:val="left"/>
      <w:pPr>
        <w:ind w:left="3600" w:firstLine="0"/>
      </w:pPr>
    </w:lvl>
    <w:lvl w:ilvl="6">
      <w:start w:val="1"/>
      <w:numFmt w:val="lowerRoman"/>
      <w:lvlText w:val="(%7)"/>
      <w:lvlJc w:val="left"/>
      <w:pPr>
        <w:ind w:left="4320" w:firstLine="0"/>
      </w:pPr>
    </w:lvl>
    <w:lvl w:ilvl="7">
      <w:start w:val="1"/>
      <w:numFmt w:val="lowerLetter"/>
      <w:lvlText w:val="(%8)"/>
      <w:lvlJc w:val="left"/>
      <w:pPr>
        <w:ind w:left="5040" w:firstLine="0"/>
      </w:pPr>
    </w:lvl>
    <w:lvl w:ilvl="8">
      <w:start w:val="1"/>
      <w:numFmt w:val="lowerRoman"/>
      <w:lvlText w:val="(%9)"/>
      <w:lvlJc w:val="left"/>
      <w:pPr>
        <w:ind w:left="5760" w:firstLine="0"/>
      </w:pPr>
    </w:lvl>
  </w:abstractNum>
  <w:abstractNum w:abstractNumId="8" w15:restartNumberingAfterBreak="0">
    <w:nsid w:val="6A1A35C1"/>
    <w:multiLevelType w:val="hybridMultilevel"/>
    <w:tmpl w:val="54DCD770"/>
    <w:lvl w:ilvl="0" w:tplc="616E32E2">
      <w:numFmt w:val="bullet"/>
      <w:lvlText w:val="·"/>
      <w:lvlJc w:val="left"/>
      <w:pPr>
        <w:ind w:left="1440" w:hanging="72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A340DE8"/>
    <w:multiLevelType w:val="hybridMultilevel"/>
    <w:tmpl w:val="44F4D766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1E0E98"/>
    <w:multiLevelType w:val="hybridMultilevel"/>
    <w:tmpl w:val="F98E4BE0"/>
    <w:lvl w:ilvl="0" w:tplc="00000001">
      <w:start w:val="1"/>
      <w:numFmt w:val="bullet"/>
      <w:lvlText w:val="·"/>
      <w:lvlJc w:val="left"/>
      <w:pPr>
        <w:ind w:left="720" w:hanging="360"/>
      </w:pPr>
      <w:rPr>
        <w:rFonts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7"/>
  </w:num>
  <w:num w:numId="6">
    <w:abstractNumId w:val="4"/>
  </w:num>
  <w:num w:numId="7">
    <w:abstractNumId w:val="5"/>
  </w:num>
  <w:num w:numId="8">
    <w:abstractNumId w:val="8"/>
  </w:num>
  <w:num w:numId="9">
    <w:abstractNumId w:val="6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7F"/>
    <w:rsid w:val="000710A4"/>
    <w:rsid w:val="000D7592"/>
    <w:rsid w:val="001A6A7F"/>
    <w:rsid w:val="002E094C"/>
    <w:rsid w:val="003D041A"/>
    <w:rsid w:val="003E4EFF"/>
    <w:rsid w:val="003F5C60"/>
    <w:rsid w:val="00413F4F"/>
    <w:rsid w:val="004405F9"/>
    <w:rsid w:val="004E03E3"/>
    <w:rsid w:val="004F2531"/>
    <w:rsid w:val="005E1EE0"/>
    <w:rsid w:val="0064321D"/>
    <w:rsid w:val="006B0E6F"/>
    <w:rsid w:val="006D6146"/>
    <w:rsid w:val="007162A3"/>
    <w:rsid w:val="007164A4"/>
    <w:rsid w:val="007C68E3"/>
    <w:rsid w:val="00846204"/>
    <w:rsid w:val="0088570B"/>
    <w:rsid w:val="008A24ED"/>
    <w:rsid w:val="008E682C"/>
    <w:rsid w:val="009C6BBA"/>
    <w:rsid w:val="009F73C2"/>
    <w:rsid w:val="00A46AB5"/>
    <w:rsid w:val="00C20D0C"/>
    <w:rsid w:val="00DA5CCA"/>
    <w:rsid w:val="00DD2143"/>
    <w:rsid w:val="00E51CE4"/>
    <w:rsid w:val="00E87C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75E773-C9AA-4743-85F1-7C7FCC2D8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ind w:left="720"/>
      <w:outlineLvl w:val="0"/>
    </w:pPr>
    <w:rPr>
      <w:rFonts w:ascii="Arial" w:hAnsi="Arial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rFonts w:ascii="Arial" w:hAnsi="Arial" w:cs="Arial"/>
      <w:b/>
      <w:bCs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spacing w:before="120" w:after="120"/>
      <w:jc w:val="center"/>
      <w:outlineLvl w:val="3"/>
    </w:pPr>
    <w:rPr>
      <w:rFonts w:ascii="Arial" w:hAnsi="Arial" w:cs="Arial"/>
      <w:b/>
      <w:bCs/>
      <w:sz w:val="28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outlineLvl w:val="4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2z0">
    <w:name w:val="WW8Num2z0"/>
    <w:rPr>
      <w:rFonts w:ascii="Symbol" w:hAnsi="Symbol"/>
    </w:rPr>
  </w:style>
  <w:style w:type="character" w:customStyle="1" w:styleId="WW-DefaultParagraphFont">
    <w:name w:val="WW-Default Paragraph Font"/>
  </w:style>
  <w:style w:type="character" w:customStyle="1" w:styleId="WW-WW8Num1z0">
    <w:name w:val="WW-WW8Num1z0"/>
    <w:rPr>
      <w:rFonts w:ascii="Symbol" w:hAnsi="Symbol"/>
    </w:rPr>
  </w:style>
  <w:style w:type="character" w:customStyle="1" w:styleId="WW-WW8Num2z0">
    <w:name w:val="WW-WW8Num2z0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  <w:color w:val="auto"/>
      <w:sz w:val="24"/>
    </w:rPr>
  </w:style>
  <w:style w:type="character" w:customStyle="1" w:styleId="WW8Num6z1">
    <w:name w:val="WW8Num6z1"/>
    <w:rPr>
      <w:rFonts w:ascii="Courier New" w:hAnsi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-DefaultParagraphFont1">
    <w:name w:val="WW-Default Paragraph Font1"/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WW-DefaultParagraphFont1"/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tabs>
        <w:tab w:val="left" w:pos="4050"/>
      </w:tabs>
    </w:pPr>
    <w:rPr>
      <w:rFonts w:ascii="Arial" w:hAnsi="Arial" w:cs="Arial"/>
      <w:sz w:val="20"/>
    </w:rPr>
  </w:style>
  <w:style w:type="paragraph" w:styleId="List">
    <w:name w:val="List"/>
    <w:basedOn w:val="BodyText"/>
    <w:rPr>
      <w:rFonts w:cs="Tahoma"/>
    </w:rPr>
  </w:style>
  <w:style w:type="paragraph" w:customStyle="1" w:styleId="Caption2">
    <w:name w:val="Caption2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Caption1">
    <w:name w:val="Caption1"/>
    <w:basedOn w:val="Normal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-Text">
    <w:name w:val="Table - Text"/>
    <w:basedOn w:val="Normal"/>
    <w:pPr>
      <w:spacing w:before="60" w:after="60"/>
    </w:pPr>
    <w:rPr>
      <w:sz w:val="20"/>
      <w:szCs w:val="20"/>
    </w:rPr>
  </w:style>
  <w:style w:type="paragraph" w:customStyle="1" w:styleId="Table-ColHead">
    <w:name w:val="Table - Col. Head"/>
    <w:basedOn w:val="Normal"/>
    <w:pPr>
      <w:keepNext/>
      <w:spacing w:before="60" w:after="60"/>
    </w:pPr>
    <w:rPr>
      <w:rFonts w:ascii="Arial" w:hAnsi="Arial"/>
      <w:b/>
      <w:sz w:val="20"/>
      <w:szCs w:val="20"/>
    </w:rPr>
  </w:style>
  <w:style w:type="paragraph" w:customStyle="1" w:styleId="Contents">
    <w:name w:val="Contents"/>
    <w:basedOn w:val="Heading1"/>
    <w:pPr>
      <w:keepNext w:val="0"/>
      <w:pageBreakBefore/>
      <w:pBdr>
        <w:top w:val="single" w:sz="1" w:space="1" w:color="000000"/>
        <w:left w:val="single" w:sz="1" w:space="1" w:color="000000"/>
        <w:bottom w:val="single" w:sz="1" w:space="1" w:color="000000"/>
        <w:right w:val="single" w:sz="1" w:space="1" w:color="000000"/>
      </w:pBdr>
      <w:shd w:val="clear" w:color="auto" w:fill="4C4C4C"/>
      <w:spacing w:after="240"/>
      <w:ind w:left="0"/>
      <w:jc w:val="center"/>
    </w:pPr>
    <w:rPr>
      <w:rFonts w:cs="Times New Roman"/>
      <w:bCs w:val="0"/>
      <w:color w:val="FFFFFF"/>
      <w:sz w:val="28"/>
      <w:szCs w:val="20"/>
    </w:rPr>
  </w:style>
  <w:style w:type="paragraph" w:styleId="BodyTextIndent">
    <w:name w:val="Body Text Indent"/>
    <w:basedOn w:val="Normal"/>
    <w:pPr>
      <w:autoSpaceDE w:val="0"/>
      <w:ind w:left="720"/>
    </w:pPr>
    <w:rPr>
      <w:sz w:val="20"/>
    </w:rPr>
  </w:style>
  <w:style w:type="paragraph" w:customStyle="1" w:styleId="TableContents">
    <w:name w:val="Table Contents"/>
    <w:basedOn w:val="BodyText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semiHidden/>
    <w:rsid w:val="001A6A7F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846204"/>
    <w:rPr>
      <w:sz w:val="16"/>
      <w:szCs w:val="16"/>
    </w:rPr>
  </w:style>
  <w:style w:type="paragraph" w:styleId="CommentText">
    <w:name w:val="annotation text"/>
    <w:basedOn w:val="Normal"/>
    <w:link w:val="CommentTextChar"/>
    <w:rsid w:val="00846204"/>
    <w:rPr>
      <w:sz w:val="20"/>
      <w:szCs w:val="20"/>
    </w:rPr>
  </w:style>
  <w:style w:type="character" w:customStyle="1" w:styleId="CommentTextChar">
    <w:name w:val="Comment Text Char"/>
    <w:link w:val="CommentText"/>
    <w:rsid w:val="00846204"/>
    <w:rPr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846204"/>
    <w:rPr>
      <w:b/>
      <w:bCs/>
    </w:rPr>
  </w:style>
  <w:style w:type="character" w:customStyle="1" w:styleId="CommentSubjectChar">
    <w:name w:val="Comment Subject Char"/>
    <w:link w:val="CommentSubject"/>
    <w:rsid w:val="00846204"/>
    <w:rPr>
      <w:b/>
      <w:bCs/>
      <w:lang w:eastAsia="ar-SA"/>
    </w:rPr>
  </w:style>
  <w:style w:type="paragraph" w:styleId="ListParagraph">
    <w:name w:val="List Paragraph"/>
    <w:basedOn w:val="Normal"/>
    <w:uiPriority w:val="34"/>
    <w:qFormat/>
    <w:rsid w:val="004F25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208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Charter</vt:lpstr>
    </vt:vector>
  </TitlesOfParts>
  <Company>ElementK</Company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</dc:title>
  <dc:subject/>
  <dc:creator>ElementK Press</dc:creator>
  <cp:keywords/>
  <dc:description/>
  <cp:lastModifiedBy>Peter B</cp:lastModifiedBy>
  <cp:revision>5</cp:revision>
  <cp:lastPrinted>1900-01-01T05:00:00Z</cp:lastPrinted>
  <dcterms:created xsi:type="dcterms:W3CDTF">2017-01-23T19:29:00Z</dcterms:created>
  <dcterms:modified xsi:type="dcterms:W3CDTF">2017-02-16T23:59:00Z</dcterms:modified>
</cp:coreProperties>
</file>