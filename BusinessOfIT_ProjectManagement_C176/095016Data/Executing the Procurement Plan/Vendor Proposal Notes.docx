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7319" w14:textId="77777777" w:rsidR="00C337D8" w:rsidRDefault="00C337D8">
      <w:pPr>
        <w:jc w:val="center"/>
        <w:rPr>
          <w:rFonts w:ascii="Arial" w:hAnsi="Arial" w:cs="Arial"/>
          <w:b/>
          <w:sz w:val="28"/>
          <w:szCs w:val="28"/>
          <w:lang w:val="en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5DDEF93" wp14:editId="7E3CA4CD">
            <wp:simplePos x="0" y="0"/>
            <wp:positionH relativeFrom="column">
              <wp:posOffset>2540</wp:posOffset>
            </wp:positionH>
            <wp:positionV relativeFrom="paragraph">
              <wp:posOffset>-266065</wp:posOffset>
            </wp:positionV>
            <wp:extent cx="2468880" cy="621665"/>
            <wp:effectExtent l="0" t="0" r="0" b="0"/>
            <wp:wrapNone/>
            <wp:docPr id="2" name="Picture 2" descr="C:\Users\Laurie Perry\Documents\Projects\CompTIA Project+\images\GCC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ie Perry\Documents\Projects\CompTIA Project+\images\GCCG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06492" w14:textId="77777777" w:rsidR="00C337D8" w:rsidRDefault="00C337D8">
      <w:pPr>
        <w:jc w:val="center"/>
        <w:rPr>
          <w:rFonts w:ascii="Arial" w:hAnsi="Arial" w:cs="Arial"/>
          <w:b/>
          <w:sz w:val="28"/>
          <w:szCs w:val="28"/>
          <w:lang w:val="en"/>
        </w:rPr>
      </w:pPr>
    </w:p>
    <w:p w14:paraId="345EEA64" w14:textId="77777777" w:rsidR="00C337D8" w:rsidRDefault="00C337D8">
      <w:pPr>
        <w:jc w:val="center"/>
        <w:rPr>
          <w:rFonts w:ascii="Arial" w:hAnsi="Arial" w:cs="Arial"/>
          <w:b/>
          <w:sz w:val="28"/>
          <w:szCs w:val="28"/>
          <w:lang w:val="en"/>
        </w:rPr>
      </w:pPr>
    </w:p>
    <w:p w14:paraId="3852BE65" w14:textId="77777777" w:rsidR="00C337D8" w:rsidRPr="00C337D8" w:rsidRDefault="00C337D8">
      <w:pPr>
        <w:jc w:val="center"/>
        <w:rPr>
          <w:rFonts w:asciiTheme="minorHAnsi" w:hAnsiTheme="minorHAnsi" w:cstheme="minorHAnsi"/>
          <w:b/>
          <w:sz w:val="28"/>
          <w:szCs w:val="28"/>
          <w:lang w:val="en"/>
        </w:rPr>
      </w:pPr>
    </w:p>
    <w:p w14:paraId="595EE7C8" w14:textId="77777777" w:rsidR="00840776" w:rsidRPr="00C337D8" w:rsidRDefault="00AC2676">
      <w:pPr>
        <w:jc w:val="center"/>
        <w:rPr>
          <w:rFonts w:asciiTheme="minorHAnsi" w:hAnsiTheme="minorHAnsi" w:cstheme="minorHAnsi"/>
          <w:b/>
          <w:sz w:val="28"/>
          <w:szCs w:val="28"/>
          <w:lang w:val="en"/>
        </w:rPr>
      </w:pPr>
      <w:r>
        <w:rPr>
          <w:rFonts w:asciiTheme="minorHAnsi" w:hAnsiTheme="minorHAnsi" w:cstheme="minorHAnsi"/>
          <w:b/>
          <w:sz w:val="28"/>
          <w:szCs w:val="28"/>
          <w:lang w:val="en"/>
        </w:rPr>
        <w:t>Vendor</w:t>
      </w:r>
      <w:r w:rsidR="00840776" w:rsidRPr="00C337D8">
        <w:rPr>
          <w:rFonts w:asciiTheme="minorHAnsi" w:hAnsiTheme="minorHAnsi" w:cstheme="minorHAnsi"/>
          <w:b/>
          <w:sz w:val="28"/>
          <w:szCs w:val="28"/>
          <w:lang w:val="en"/>
        </w:rPr>
        <w:t xml:space="preserve"> Proposal Information</w:t>
      </w:r>
    </w:p>
    <w:p w14:paraId="28EEBB40" w14:textId="77777777" w:rsidR="00840776" w:rsidRPr="00C337D8" w:rsidRDefault="00840776">
      <w:pPr>
        <w:rPr>
          <w:rFonts w:asciiTheme="minorHAnsi" w:hAnsiTheme="minorHAnsi" w:cstheme="minorHAnsi"/>
          <w:lang w:val="en"/>
        </w:rPr>
      </w:pPr>
    </w:p>
    <w:p w14:paraId="699246B0" w14:textId="77777777" w:rsidR="00840776" w:rsidRPr="00C337D8" w:rsidRDefault="00C337D8">
      <w:pPr>
        <w:rPr>
          <w:rFonts w:asciiTheme="minorHAnsi" w:hAnsiTheme="minorHAnsi" w:cstheme="minorHAnsi"/>
          <w:b/>
          <w:sz w:val="26"/>
          <w:szCs w:val="26"/>
          <w:lang w:val="en"/>
        </w:rPr>
      </w:pPr>
      <w:r w:rsidRPr="00C337D8">
        <w:rPr>
          <w:rFonts w:asciiTheme="minorHAnsi" w:hAnsiTheme="minorHAnsi" w:cstheme="minorHAnsi"/>
          <w:b/>
          <w:sz w:val="26"/>
          <w:szCs w:val="26"/>
          <w:lang w:val="en"/>
        </w:rPr>
        <w:t xml:space="preserve">Project: </w:t>
      </w:r>
      <w:r w:rsidR="00840776" w:rsidRPr="00C337D8">
        <w:rPr>
          <w:rFonts w:asciiTheme="minorHAnsi" w:hAnsiTheme="minorHAnsi" w:cstheme="minorHAnsi"/>
          <w:b/>
          <w:sz w:val="26"/>
          <w:szCs w:val="26"/>
          <w:lang w:val="en"/>
        </w:rPr>
        <w:t>GC</w:t>
      </w:r>
      <w:r w:rsidRPr="00C337D8">
        <w:rPr>
          <w:rFonts w:asciiTheme="minorHAnsi" w:hAnsiTheme="minorHAnsi" w:cstheme="minorHAnsi"/>
          <w:b/>
          <w:sz w:val="26"/>
          <w:szCs w:val="26"/>
          <w:lang w:val="en"/>
        </w:rPr>
        <w:t>CG</w:t>
      </w:r>
      <w:r w:rsidR="00840776" w:rsidRPr="00C337D8">
        <w:rPr>
          <w:rFonts w:asciiTheme="minorHAnsi" w:hAnsiTheme="minorHAnsi" w:cstheme="minorHAnsi"/>
          <w:b/>
          <w:sz w:val="26"/>
          <w:szCs w:val="26"/>
          <w:lang w:val="en"/>
        </w:rPr>
        <w:t xml:space="preserve"> </w:t>
      </w:r>
      <w:r w:rsidRPr="00C337D8">
        <w:rPr>
          <w:rFonts w:asciiTheme="minorHAnsi" w:hAnsiTheme="minorHAnsi" w:cstheme="minorHAnsi"/>
          <w:b/>
          <w:sz w:val="26"/>
          <w:szCs w:val="26"/>
          <w:lang w:val="en"/>
        </w:rPr>
        <w:t>e</w:t>
      </w:r>
      <w:r w:rsidR="00840776" w:rsidRPr="00C337D8">
        <w:rPr>
          <w:rFonts w:asciiTheme="minorHAnsi" w:hAnsiTheme="minorHAnsi" w:cstheme="minorHAnsi"/>
          <w:b/>
          <w:sz w:val="26"/>
          <w:szCs w:val="26"/>
          <w:lang w:val="en"/>
        </w:rPr>
        <w:t>-</w:t>
      </w:r>
      <w:r w:rsidRPr="00C337D8">
        <w:rPr>
          <w:rFonts w:asciiTheme="minorHAnsi" w:hAnsiTheme="minorHAnsi" w:cstheme="minorHAnsi"/>
          <w:b/>
          <w:sz w:val="26"/>
          <w:szCs w:val="26"/>
          <w:lang w:val="en"/>
        </w:rPr>
        <w:t>B</w:t>
      </w:r>
      <w:r w:rsidR="00840776" w:rsidRPr="00C337D8">
        <w:rPr>
          <w:rFonts w:asciiTheme="minorHAnsi" w:hAnsiTheme="minorHAnsi" w:cstheme="minorHAnsi"/>
          <w:b/>
          <w:sz w:val="26"/>
          <w:szCs w:val="26"/>
          <w:lang w:val="en"/>
        </w:rPr>
        <w:t>anking Portal</w:t>
      </w:r>
    </w:p>
    <w:p w14:paraId="2BAEAFDF" w14:textId="77777777" w:rsidR="00840776" w:rsidRPr="00C337D8" w:rsidRDefault="00840776">
      <w:pPr>
        <w:rPr>
          <w:rFonts w:asciiTheme="minorHAnsi" w:hAnsiTheme="minorHAnsi" w:cstheme="minorHAnsi"/>
          <w:lang w:val="en"/>
        </w:rPr>
      </w:pPr>
    </w:p>
    <w:p w14:paraId="679DC0FF" w14:textId="77777777" w:rsidR="00840776" w:rsidRPr="00C337D8" w:rsidRDefault="00AC2676">
      <w:pPr>
        <w:rPr>
          <w:rFonts w:asciiTheme="minorHAnsi" w:hAnsiTheme="minorHAnsi" w:cstheme="minorHAnsi"/>
          <w:b/>
          <w:bCs/>
          <w:lang w:val="en"/>
        </w:rPr>
      </w:pPr>
      <w:r>
        <w:rPr>
          <w:rFonts w:asciiTheme="minorHAnsi" w:hAnsiTheme="minorHAnsi" w:cstheme="minorHAnsi"/>
          <w:b/>
          <w:lang w:val="en"/>
        </w:rPr>
        <w:t>Vendor</w:t>
      </w:r>
      <w:r w:rsidR="00840776" w:rsidRPr="00C337D8">
        <w:rPr>
          <w:rFonts w:asciiTheme="minorHAnsi" w:hAnsiTheme="minorHAnsi" w:cstheme="minorHAnsi"/>
          <w:b/>
          <w:lang w:val="en"/>
        </w:rPr>
        <w:t xml:space="preserve"> 1: </w:t>
      </w:r>
      <w:r w:rsidR="00840776" w:rsidRPr="00C337D8">
        <w:rPr>
          <w:rFonts w:asciiTheme="minorHAnsi" w:hAnsiTheme="minorHAnsi" w:cstheme="minorHAnsi"/>
          <w:b/>
          <w:bCs/>
          <w:lang w:val="en"/>
        </w:rPr>
        <w:t>Rudison Technologies</w:t>
      </w:r>
    </w:p>
    <w:p w14:paraId="2A01DF50" w14:textId="77777777" w:rsidR="00840776" w:rsidRPr="00C337D8" w:rsidRDefault="008407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4E0D063" w14:textId="77777777" w:rsidR="00840776" w:rsidRPr="00C337D8" w:rsidRDefault="00840776">
      <w:pPr>
        <w:numPr>
          <w:ilvl w:val="0"/>
          <w:numId w:val="2"/>
        </w:numPr>
        <w:rPr>
          <w:rFonts w:asciiTheme="minorHAnsi" w:hAnsiTheme="minorHAnsi" w:cstheme="minorHAnsi"/>
          <w:bCs/>
          <w:szCs w:val="22"/>
          <w:lang w:val="en"/>
        </w:rPr>
      </w:pPr>
      <w:r w:rsidRPr="00C337D8">
        <w:rPr>
          <w:rFonts w:asciiTheme="minorHAnsi" w:hAnsiTheme="minorHAnsi" w:cstheme="minorHAnsi"/>
          <w:bCs/>
          <w:szCs w:val="22"/>
          <w:lang w:val="en"/>
        </w:rPr>
        <w:t>They have 4 years of experience in the banking hardware and software business.</w:t>
      </w:r>
    </w:p>
    <w:p w14:paraId="5FA73503" w14:textId="77777777" w:rsidR="00840776" w:rsidRPr="00C337D8" w:rsidRDefault="00840776">
      <w:pPr>
        <w:numPr>
          <w:ilvl w:val="0"/>
          <w:numId w:val="2"/>
        </w:numPr>
        <w:rPr>
          <w:rFonts w:asciiTheme="minorHAnsi" w:hAnsiTheme="minorHAnsi" w:cstheme="minorHAnsi"/>
          <w:bCs/>
          <w:szCs w:val="22"/>
          <w:lang w:val="en"/>
        </w:rPr>
      </w:pPr>
      <w:r w:rsidRPr="00C337D8">
        <w:rPr>
          <w:rFonts w:asciiTheme="minorHAnsi" w:hAnsiTheme="minorHAnsi" w:cstheme="minorHAnsi"/>
          <w:bCs/>
          <w:szCs w:val="22"/>
          <w:lang w:val="en"/>
        </w:rPr>
        <w:t>They have 5 top companies and many small companies as clients.</w:t>
      </w:r>
    </w:p>
    <w:p w14:paraId="2CA9A622" w14:textId="77777777" w:rsidR="00840776" w:rsidRPr="00C337D8" w:rsidRDefault="00840776">
      <w:pPr>
        <w:numPr>
          <w:ilvl w:val="0"/>
          <w:numId w:val="2"/>
        </w:numPr>
        <w:rPr>
          <w:rFonts w:asciiTheme="minorHAnsi" w:hAnsiTheme="minorHAnsi" w:cstheme="minorHAnsi"/>
          <w:bCs/>
          <w:szCs w:val="22"/>
          <w:lang w:val="en"/>
        </w:rPr>
      </w:pPr>
      <w:r w:rsidRPr="00C337D8">
        <w:rPr>
          <w:rFonts w:asciiTheme="minorHAnsi" w:hAnsiTheme="minorHAnsi" w:cstheme="minorHAnsi"/>
          <w:bCs/>
          <w:szCs w:val="22"/>
          <w:lang w:val="en"/>
        </w:rPr>
        <w:t>The references produced by Rudison are valid and the company enjoys positive feedback.</w:t>
      </w:r>
    </w:p>
    <w:p w14:paraId="03572B5D" w14:textId="77777777" w:rsidR="00840776" w:rsidRPr="00C337D8" w:rsidRDefault="00840776">
      <w:pPr>
        <w:numPr>
          <w:ilvl w:val="0"/>
          <w:numId w:val="2"/>
        </w:numPr>
        <w:rPr>
          <w:rFonts w:asciiTheme="minorHAnsi" w:hAnsiTheme="minorHAnsi" w:cstheme="minorHAnsi"/>
          <w:bCs/>
          <w:szCs w:val="22"/>
          <w:lang w:val="en"/>
        </w:rPr>
      </w:pPr>
      <w:r w:rsidRPr="00C337D8">
        <w:rPr>
          <w:rFonts w:asciiTheme="minorHAnsi" w:hAnsiTheme="minorHAnsi" w:cstheme="minorHAnsi"/>
          <w:bCs/>
          <w:szCs w:val="22"/>
          <w:lang w:val="en"/>
        </w:rPr>
        <w:t>They had been providing banking related hardware, software, and equipment for the past 4 years. They also provide maintenance and high quality support for which they are very well known among clients.</w:t>
      </w:r>
    </w:p>
    <w:p w14:paraId="42274D6D" w14:textId="20A5532B" w:rsidR="00840776" w:rsidRPr="00C337D8" w:rsidRDefault="00840776">
      <w:pPr>
        <w:numPr>
          <w:ilvl w:val="0"/>
          <w:numId w:val="2"/>
        </w:numPr>
        <w:rPr>
          <w:rFonts w:asciiTheme="minorHAnsi" w:hAnsiTheme="minorHAnsi" w:cstheme="minorHAnsi"/>
          <w:bCs/>
          <w:szCs w:val="22"/>
          <w:lang w:val="en"/>
        </w:rPr>
      </w:pPr>
      <w:r w:rsidRPr="00C337D8">
        <w:rPr>
          <w:rFonts w:asciiTheme="minorHAnsi" w:hAnsiTheme="minorHAnsi" w:cstheme="minorHAnsi"/>
          <w:bCs/>
          <w:szCs w:val="22"/>
          <w:lang w:val="en"/>
        </w:rPr>
        <w:t xml:space="preserve">Their price range is on par with the market for the services </w:t>
      </w:r>
      <w:r w:rsidR="003A34E9">
        <w:rPr>
          <w:rFonts w:asciiTheme="minorHAnsi" w:hAnsiTheme="minorHAnsi" w:cstheme="minorHAnsi"/>
          <w:bCs/>
          <w:szCs w:val="22"/>
          <w:lang w:val="en"/>
        </w:rPr>
        <w:t xml:space="preserve">they </w:t>
      </w:r>
      <w:r w:rsidRPr="00C337D8">
        <w:rPr>
          <w:rFonts w:asciiTheme="minorHAnsi" w:hAnsiTheme="minorHAnsi" w:cstheme="minorHAnsi"/>
          <w:bCs/>
          <w:szCs w:val="22"/>
          <w:lang w:val="en"/>
        </w:rPr>
        <w:t>provide.</w:t>
      </w:r>
    </w:p>
    <w:p w14:paraId="78D222BD" w14:textId="77777777" w:rsidR="00840776" w:rsidRPr="00C337D8" w:rsidRDefault="00840776">
      <w:pPr>
        <w:rPr>
          <w:rFonts w:asciiTheme="minorHAnsi" w:hAnsiTheme="minorHAnsi" w:cstheme="minorHAnsi"/>
          <w:bCs/>
          <w:sz w:val="22"/>
          <w:szCs w:val="22"/>
          <w:lang w:val="en"/>
        </w:rPr>
      </w:pPr>
    </w:p>
    <w:p w14:paraId="308BAC30" w14:textId="77777777" w:rsidR="00840776" w:rsidRPr="00C337D8" w:rsidRDefault="00840776">
      <w:pPr>
        <w:rPr>
          <w:rFonts w:asciiTheme="minorHAnsi" w:hAnsiTheme="minorHAnsi" w:cstheme="minorHAnsi"/>
          <w:sz w:val="22"/>
          <w:szCs w:val="22"/>
          <w:lang w:val="en"/>
        </w:rPr>
      </w:pPr>
    </w:p>
    <w:p w14:paraId="79598D45" w14:textId="77777777" w:rsidR="00840776" w:rsidRPr="00C337D8" w:rsidRDefault="00AC2676">
      <w:pPr>
        <w:rPr>
          <w:rFonts w:asciiTheme="minorHAnsi" w:hAnsiTheme="minorHAnsi" w:cstheme="minorHAnsi"/>
          <w:b/>
          <w:bCs/>
          <w:lang w:val="en"/>
        </w:rPr>
      </w:pPr>
      <w:r>
        <w:rPr>
          <w:rFonts w:asciiTheme="minorHAnsi" w:hAnsiTheme="minorHAnsi" w:cstheme="minorHAnsi"/>
          <w:b/>
          <w:lang w:val="en"/>
        </w:rPr>
        <w:t>Vendor</w:t>
      </w:r>
      <w:r w:rsidR="00840776" w:rsidRPr="00C337D8">
        <w:rPr>
          <w:rFonts w:asciiTheme="minorHAnsi" w:hAnsiTheme="minorHAnsi" w:cstheme="minorHAnsi"/>
          <w:b/>
          <w:lang w:val="en"/>
        </w:rPr>
        <w:t xml:space="preserve"> 2: </w:t>
      </w:r>
      <w:r w:rsidR="00BC51DF">
        <w:rPr>
          <w:rFonts w:asciiTheme="minorHAnsi" w:hAnsiTheme="minorHAnsi" w:cstheme="minorHAnsi"/>
          <w:b/>
          <w:bCs/>
          <w:lang w:val="en"/>
        </w:rPr>
        <w:t>Develetech Industries</w:t>
      </w:r>
    </w:p>
    <w:p w14:paraId="7B8D761E" w14:textId="77777777" w:rsidR="00840776" w:rsidRPr="00C337D8" w:rsidRDefault="00840776">
      <w:pPr>
        <w:rPr>
          <w:rFonts w:asciiTheme="minorHAnsi" w:hAnsiTheme="minorHAnsi" w:cstheme="minorHAnsi"/>
          <w:b/>
          <w:bCs/>
          <w:sz w:val="22"/>
          <w:szCs w:val="22"/>
          <w:lang w:val="en"/>
        </w:rPr>
      </w:pPr>
    </w:p>
    <w:p w14:paraId="7CF94605" w14:textId="77777777" w:rsidR="00840776" w:rsidRPr="00C337D8" w:rsidRDefault="00840776">
      <w:pPr>
        <w:numPr>
          <w:ilvl w:val="0"/>
          <w:numId w:val="1"/>
        </w:numPr>
        <w:rPr>
          <w:rFonts w:asciiTheme="minorHAnsi" w:hAnsiTheme="minorHAnsi" w:cstheme="minorHAnsi"/>
          <w:bCs/>
          <w:szCs w:val="22"/>
          <w:lang w:val="en"/>
        </w:rPr>
      </w:pPr>
      <w:r w:rsidRPr="00C337D8">
        <w:rPr>
          <w:rFonts w:asciiTheme="minorHAnsi" w:hAnsiTheme="minorHAnsi" w:cstheme="minorHAnsi"/>
          <w:szCs w:val="22"/>
          <w:lang w:val="en"/>
        </w:rPr>
        <w:t xml:space="preserve">They have 3 years of experience </w:t>
      </w:r>
      <w:r w:rsidRPr="00C337D8">
        <w:rPr>
          <w:rFonts w:asciiTheme="minorHAnsi" w:hAnsiTheme="minorHAnsi" w:cstheme="minorHAnsi"/>
          <w:bCs/>
          <w:szCs w:val="22"/>
          <w:lang w:val="en"/>
        </w:rPr>
        <w:t>in the banking hardware and software business.</w:t>
      </w:r>
    </w:p>
    <w:p w14:paraId="02002807" w14:textId="77777777" w:rsidR="00840776" w:rsidRPr="00C337D8" w:rsidRDefault="00840776">
      <w:pPr>
        <w:numPr>
          <w:ilvl w:val="0"/>
          <w:numId w:val="1"/>
        </w:numPr>
        <w:rPr>
          <w:rFonts w:asciiTheme="minorHAnsi" w:hAnsiTheme="minorHAnsi" w:cstheme="minorHAnsi"/>
          <w:bCs/>
          <w:szCs w:val="22"/>
          <w:lang w:val="en"/>
        </w:rPr>
      </w:pPr>
      <w:r w:rsidRPr="00C337D8">
        <w:rPr>
          <w:rFonts w:asciiTheme="minorHAnsi" w:hAnsiTheme="minorHAnsi" w:cstheme="minorHAnsi"/>
          <w:bCs/>
          <w:szCs w:val="22"/>
          <w:lang w:val="en"/>
        </w:rPr>
        <w:t xml:space="preserve">They have 3 top companies and </w:t>
      </w:r>
      <w:r w:rsidR="00530795">
        <w:rPr>
          <w:rFonts w:asciiTheme="minorHAnsi" w:hAnsiTheme="minorHAnsi" w:cstheme="minorHAnsi"/>
          <w:bCs/>
          <w:szCs w:val="22"/>
          <w:lang w:val="en"/>
        </w:rPr>
        <w:t xml:space="preserve">a </w:t>
      </w:r>
      <w:r w:rsidRPr="00C337D8">
        <w:rPr>
          <w:rFonts w:asciiTheme="minorHAnsi" w:hAnsiTheme="minorHAnsi" w:cstheme="minorHAnsi"/>
          <w:bCs/>
          <w:szCs w:val="22"/>
          <w:lang w:val="en"/>
        </w:rPr>
        <w:t>few small companies as clients.</w:t>
      </w:r>
    </w:p>
    <w:p w14:paraId="5B0C51E8" w14:textId="77777777" w:rsidR="00840776" w:rsidRPr="00C337D8" w:rsidRDefault="00840776">
      <w:pPr>
        <w:numPr>
          <w:ilvl w:val="0"/>
          <w:numId w:val="1"/>
        </w:numPr>
        <w:rPr>
          <w:rFonts w:asciiTheme="minorHAnsi" w:hAnsiTheme="minorHAnsi" w:cstheme="minorHAnsi"/>
          <w:bCs/>
          <w:szCs w:val="22"/>
          <w:lang w:val="en"/>
        </w:rPr>
      </w:pPr>
      <w:r w:rsidRPr="00C337D8">
        <w:rPr>
          <w:rFonts w:asciiTheme="minorHAnsi" w:hAnsiTheme="minorHAnsi" w:cstheme="minorHAnsi"/>
          <w:bCs/>
          <w:szCs w:val="22"/>
          <w:lang w:val="en"/>
        </w:rPr>
        <w:t xml:space="preserve">The references produced by </w:t>
      </w:r>
      <w:r w:rsidR="00530795">
        <w:rPr>
          <w:rFonts w:asciiTheme="minorHAnsi" w:hAnsiTheme="minorHAnsi" w:cstheme="minorHAnsi"/>
          <w:bCs/>
          <w:szCs w:val="22"/>
          <w:lang w:val="en"/>
        </w:rPr>
        <w:t>Rudison</w:t>
      </w:r>
      <w:r w:rsidRPr="00C337D8">
        <w:rPr>
          <w:rFonts w:asciiTheme="minorHAnsi" w:hAnsiTheme="minorHAnsi" w:cstheme="minorHAnsi"/>
          <w:bCs/>
          <w:szCs w:val="22"/>
          <w:lang w:val="en"/>
        </w:rPr>
        <w:t xml:space="preserve"> are valid and the company enjoys positive feedback.</w:t>
      </w:r>
    </w:p>
    <w:p w14:paraId="02AF286C" w14:textId="77777777" w:rsidR="00840776" w:rsidRPr="00C337D8" w:rsidRDefault="00840776">
      <w:pPr>
        <w:numPr>
          <w:ilvl w:val="0"/>
          <w:numId w:val="1"/>
        </w:numPr>
        <w:rPr>
          <w:rFonts w:asciiTheme="minorHAnsi" w:hAnsiTheme="minorHAnsi" w:cstheme="minorHAnsi"/>
          <w:bCs/>
          <w:szCs w:val="22"/>
          <w:lang w:val="en"/>
        </w:rPr>
      </w:pPr>
      <w:r w:rsidRPr="00C337D8">
        <w:rPr>
          <w:rFonts w:asciiTheme="minorHAnsi" w:hAnsiTheme="minorHAnsi" w:cstheme="minorHAnsi"/>
          <w:bCs/>
          <w:szCs w:val="22"/>
          <w:lang w:val="en"/>
        </w:rPr>
        <w:t>They had been providing banking related hardware, software, and equipment for the past 3 years. They also provide maintenance and support when required.</w:t>
      </w:r>
    </w:p>
    <w:p w14:paraId="14AE7A60" w14:textId="77777777" w:rsidR="00840776" w:rsidRPr="00C337D8" w:rsidRDefault="00840776">
      <w:pPr>
        <w:numPr>
          <w:ilvl w:val="0"/>
          <w:numId w:val="1"/>
        </w:numPr>
        <w:rPr>
          <w:rFonts w:asciiTheme="minorHAnsi" w:hAnsiTheme="minorHAnsi" w:cstheme="minorHAnsi"/>
          <w:bCs/>
          <w:szCs w:val="22"/>
          <w:lang w:val="en"/>
        </w:rPr>
      </w:pPr>
      <w:r w:rsidRPr="00C337D8">
        <w:rPr>
          <w:rFonts w:asciiTheme="minorHAnsi" w:hAnsiTheme="minorHAnsi" w:cstheme="minorHAnsi"/>
          <w:bCs/>
          <w:szCs w:val="22"/>
          <w:lang w:val="en"/>
        </w:rPr>
        <w:t>Their price range is on par with the market for the services they provide.</w:t>
      </w:r>
    </w:p>
    <w:p w14:paraId="04995EC4" w14:textId="77777777" w:rsidR="00840776" w:rsidRPr="00C337D8" w:rsidRDefault="00840776">
      <w:pPr>
        <w:rPr>
          <w:rFonts w:asciiTheme="minorHAnsi" w:hAnsiTheme="minorHAnsi" w:cstheme="minorHAnsi"/>
          <w:sz w:val="22"/>
          <w:szCs w:val="22"/>
          <w:lang w:val="en"/>
        </w:rPr>
      </w:pPr>
    </w:p>
    <w:p w14:paraId="0AD53DED" w14:textId="77777777" w:rsidR="00840776" w:rsidRPr="00C337D8" w:rsidRDefault="00840776">
      <w:pPr>
        <w:rPr>
          <w:rFonts w:asciiTheme="minorHAnsi" w:hAnsiTheme="minorHAnsi" w:cstheme="minorHAnsi"/>
          <w:sz w:val="22"/>
          <w:szCs w:val="22"/>
          <w:lang w:val="en"/>
        </w:rPr>
      </w:pPr>
    </w:p>
    <w:p w14:paraId="31B573D5" w14:textId="77777777" w:rsidR="00840776" w:rsidRPr="00C337D8" w:rsidRDefault="00AC267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lang w:val="en"/>
        </w:rPr>
        <w:t>Vendor</w:t>
      </w:r>
      <w:r w:rsidR="00840776" w:rsidRPr="00C337D8">
        <w:rPr>
          <w:rFonts w:asciiTheme="minorHAnsi" w:hAnsiTheme="minorHAnsi" w:cstheme="minorHAnsi"/>
          <w:b/>
          <w:lang w:val="en"/>
        </w:rPr>
        <w:t xml:space="preserve"> 3: </w:t>
      </w:r>
      <w:r w:rsidR="00840776" w:rsidRPr="00C337D8">
        <w:rPr>
          <w:rFonts w:asciiTheme="minorHAnsi" w:hAnsiTheme="minorHAnsi" w:cstheme="minorHAnsi"/>
          <w:b/>
          <w:bCs/>
        </w:rPr>
        <w:t>Ristell</w:t>
      </w:r>
    </w:p>
    <w:p w14:paraId="192977D7" w14:textId="77777777" w:rsidR="00840776" w:rsidRPr="00C337D8" w:rsidRDefault="00840776">
      <w:pPr>
        <w:rPr>
          <w:rFonts w:asciiTheme="minorHAnsi" w:hAnsiTheme="minorHAnsi" w:cstheme="minorHAnsi"/>
        </w:rPr>
      </w:pPr>
    </w:p>
    <w:p w14:paraId="66E73531" w14:textId="77777777" w:rsidR="00840776" w:rsidRPr="00C337D8" w:rsidRDefault="00840776">
      <w:pPr>
        <w:numPr>
          <w:ilvl w:val="0"/>
          <w:numId w:val="3"/>
        </w:numPr>
        <w:rPr>
          <w:rFonts w:asciiTheme="minorHAnsi" w:hAnsiTheme="minorHAnsi" w:cstheme="minorHAnsi"/>
          <w:bCs/>
          <w:szCs w:val="22"/>
          <w:lang w:val="en"/>
        </w:rPr>
      </w:pPr>
      <w:r w:rsidRPr="00C337D8">
        <w:rPr>
          <w:rFonts w:asciiTheme="minorHAnsi" w:hAnsiTheme="minorHAnsi" w:cstheme="minorHAnsi"/>
          <w:szCs w:val="22"/>
          <w:lang w:val="en"/>
        </w:rPr>
        <w:t xml:space="preserve">They have 3 years of experience </w:t>
      </w:r>
      <w:r w:rsidRPr="00C337D8">
        <w:rPr>
          <w:rFonts w:asciiTheme="minorHAnsi" w:hAnsiTheme="minorHAnsi" w:cstheme="minorHAnsi"/>
          <w:bCs/>
          <w:szCs w:val="22"/>
          <w:lang w:val="en"/>
        </w:rPr>
        <w:t>in the banking hardware and software business.</w:t>
      </w:r>
    </w:p>
    <w:p w14:paraId="4EF07A95" w14:textId="77777777" w:rsidR="00840776" w:rsidRPr="00C337D8" w:rsidRDefault="00840776">
      <w:pPr>
        <w:numPr>
          <w:ilvl w:val="0"/>
          <w:numId w:val="3"/>
        </w:numPr>
        <w:rPr>
          <w:rFonts w:asciiTheme="minorHAnsi" w:hAnsiTheme="minorHAnsi" w:cstheme="minorHAnsi"/>
          <w:bCs/>
          <w:szCs w:val="22"/>
          <w:lang w:val="en"/>
        </w:rPr>
      </w:pPr>
      <w:r w:rsidRPr="00C337D8">
        <w:rPr>
          <w:rFonts w:asciiTheme="minorHAnsi" w:hAnsiTheme="minorHAnsi" w:cstheme="minorHAnsi"/>
          <w:bCs/>
          <w:szCs w:val="22"/>
          <w:lang w:val="en"/>
        </w:rPr>
        <w:t>They have 2 top companies and a few small companies as clients.</w:t>
      </w:r>
    </w:p>
    <w:p w14:paraId="7A9B818A" w14:textId="77777777" w:rsidR="00840776" w:rsidRPr="00C337D8" w:rsidRDefault="00840776">
      <w:pPr>
        <w:numPr>
          <w:ilvl w:val="0"/>
          <w:numId w:val="3"/>
        </w:numPr>
        <w:rPr>
          <w:rFonts w:asciiTheme="minorHAnsi" w:hAnsiTheme="minorHAnsi" w:cstheme="minorHAnsi"/>
          <w:bCs/>
          <w:szCs w:val="22"/>
          <w:lang w:val="en"/>
        </w:rPr>
      </w:pPr>
      <w:r w:rsidRPr="00C337D8">
        <w:rPr>
          <w:rFonts w:asciiTheme="minorHAnsi" w:hAnsiTheme="minorHAnsi" w:cstheme="minorHAnsi"/>
          <w:bCs/>
          <w:szCs w:val="22"/>
          <w:lang w:val="en"/>
        </w:rPr>
        <w:t>The two references produced by High Power Solutions are valid and the company has normal feedback.</w:t>
      </w:r>
    </w:p>
    <w:p w14:paraId="3AC57C0D" w14:textId="77777777" w:rsidR="00840776" w:rsidRPr="00C337D8" w:rsidRDefault="00840776">
      <w:pPr>
        <w:numPr>
          <w:ilvl w:val="0"/>
          <w:numId w:val="3"/>
        </w:numPr>
        <w:rPr>
          <w:rFonts w:asciiTheme="minorHAnsi" w:hAnsiTheme="minorHAnsi" w:cstheme="minorHAnsi"/>
          <w:bCs/>
          <w:szCs w:val="22"/>
          <w:lang w:val="en"/>
        </w:rPr>
      </w:pPr>
      <w:r w:rsidRPr="00C337D8">
        <w:rPr>
          <w:rFonts w:asciiTheme="minorHAnsi" w:hAnsiTheme="minorHAnsi" w:cstheme="minorHAnsi"/>
          <w:bCs/>
          <w:szCs w:val="22"/>
          <w:lang w:val="en"/>
        </w:rPr>
        <w:t>They had been providing banking related hardware, software, and equipment for the past 3 years. They also provide maintenance and support when required, but have a separate pay package involved for these services.</w:t>
      </w:r>
    </w:p>
    <w:p w14:paraId="4534CE5F" w14:textId="66286DCC" w:rsidR="00840776" w:rsidRPr="00326BF5" w:rsidRDefault="00840776" w:rsidP="00DC79AC">
      <w:pPr>
        <w:numPr>
          <w:ilvl w:val="0"/>
          <w:numId w:val="3"/>
        </w:numPr>
        <w:rPr>
          <w:rFonts w:asciiTheme="minorHAnsi" w:hAnsiTheme="minorHAnsi" w:cstheme="minorHAnsi"/>
          <w:bCs/>
          <w:szCs w:val="22"/>
          <w:lang w:val="en"/>
        </w:rPr>
      </w:pPr>
      <w:r w:rsidRPr="00C337D8">
        <w:rPr>
          <w:rFonts w:asciiTheme="minorHAnsi" w:hAnsiTheme="minorHAnsi" w:cstheme="minorHAnsi"/>
          <w:bCs/>
          <w:szCs w:val="22"/>
          <w:lang w:val="en"/>
        </w:rPr>
        <w:t xml:space="preserve">The price range is on par with the market for the services </w:t>
      </w:r>
      <w:r w:rsidR="003A34E9">
        <w:rPr>
          <w:rFonts w:asciiTheme="minorHAnsi" w:hAnsiTheme="minorHAnsi" w:cstheme="minorHAnsi"/>
          <w:bCs/>
          <w:szCs w:val="22"/>
          <w:lang w:val="en"/>
        </w:rPr>
        <w:t>they</w:t>
      </w:r>
      <w:r w:rsidRPr="00C337D8">
        <w:rPr>
          <w:rFonts w:asciiTheme="minorHAnsi" w:hAnsiTheme="minorHAnsi" w:cstheme="minorHAnsi"/>
          <w:bCs/>
          <w:szCs w:val="22"/>
          <w:lang w:val="en"/>
        </w:rPr>
        <w:t xml:space="preserve"> </w:t>
      </w:r>
      <w:r w:rsidRPr="00326BF5">
        <w:rPr>
          <w:rFonts w:asciiTheme="minorHAnsi" w:hAnsiTheme="minorHAnsi" w:cstheme="minorHAnsi"/>
          <w:bCs/>
          <w:szCs w:val="22"/>
          <w:lang w:val="en"/>
        </w:rPr>
        <w:t>provide</w:t>
      </w:r>
      <w:bookmarkStart w:id="0" w:name="_GoBack"/>
      <w:bookmarkEnd w:id="0"/>
      <w:r w:rsidRPr="00326BF5">
        <w:rPr>
          <w:rFonts w:asciiTheme="minorHAnsi" w:hAnsiTheme="minorHAnsi" w:cstheme="minorHAnsi"/>
          <w:bCs/>
          <w:szCs w:val="22"/>
          <w:lang w:val="en"/>
        </w:rPr>
        <w:t>.</w:t>
      </w:r>
    </w:p>
    <w:sectPr w:rsidR="00840776" w:rsidRPr="00326BF5">
      <w:footerReference w:type="default" r:id="rId8"/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82097" w14:textId="77777777" w:rsidR="007F2DCC" w:rsidRDefault="007F2DCC">
      <w:r>
        <w:separator/>
      </w:r>
    </w:p>
  </w:endnote>
  <w:endnote w:type="continuationSeparator" w:id="0">
    <w:p w14:paraId="23BF71D5" w14:textId="77777777" w:rsidR="007F2DCC" w:rsidRDefault="007F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75D2C" w14:textId="7674A7B7" w:rsidR="00DC79AC" w:rsidRDefault="00DC79AC">
    <w:pPr>
      <w:pStyle w:val="Footer"/>
    </w:pPr>
    <w:r>
      <w:rPr>
        <w:rFonts w:ascii="Arial" w:hAnsi="Arial" w:cs="Arial"/>
        <w:i/>
        <w:iCs/>
        <w:sz w:val="16"/>
      </w:rPr>
      <w:t xml:space="preserve">Copyright </w:t>
    </w:r>
    <w:r>
      <w:rPr>
        <w:rFonts w:ascii="Symbol" w:hAnsi="Symbol"/>
        <w:i/>
        <w:iCs/>
        <w:sz w:val="16"/>
      </w:rPr>
      <w:t></w:t>
    </w:r>
    <w:r>
      <w:rPr>
        <w:rFonts w:ascii="Arial" w:hAnsi="Arial" w:cs="Arial"/>
        <w:i/>
        <w:iCs/>
        <w:sz w:val="16"/>
      </w:rPr>
      <w:t>20</w:t>
    </w:r>
    <w:r w:rsidR="00C337D8">
      <w:rPr>
        <w:rFonts w:ascii="Arial" w:hAnsi="Arial" w:cs="Arial"/>
        <w:i/>
        <w:iCs/>
        <w:sz w:val="16"/>
      </w:rPr>
      <w:t>16 Logical Operations, Inc.</w:t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\*ARABIC </w:instrText>
    </w:r>
    <w:r>
      <w:rPr>
        <w:rFonts w:ascii="Arial" w:hAnsi="Arial" w:cs="Arial"/>
        <w:sz w:val="16"/>
      </w:rPr>
      <w:fldChar w:fldCharType="separate"/>
    </w:r>
    <w:r w:rsidR="003A34E9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\*ARABIC </w:instrText>
    </w:r>
    <w:r>
      <w:rPr>
        <w:rFonts w:ascii="Arial" w:hAnsi="Arial" w:cs="Arial"/>
        <w:sz w:val="16"/>
      </w:rPr>
      <w:fldChar w:fldCharType="separate"/>
    </w:r>
    <w:r w:rsidR="003A34E9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AD5E8" w14:textId="77777777" w:rsidR="007F2DCC" w:rsidRDefault="007F2DCC">
      <w:r>
        <w:separator/>
      </w:r>
    </w:p>
  </w:footnote>
  <w:footnote w:type="continuationSeparator" w:id="0">
    <w:p w14:paraId="65320D76" w14:textId="77777777" w:rsidR="007F2DCC" w:rsidRDefault="007F2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</w:abstractNum>
  <w:abstractNum w:abstractNumId="2" w15:restartNumberingAfterBreak="0">
    <w:nsid w:val="00000003"/>
    <w:multiLevelType w:val="single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3E"/>
    <w:rsid w:val="000F77C2"/>
    <w:rsid w:val="00180798"/>
    <w:rsid w:val="00326BF5"/>
    <w:rsid w:val="003A34E9"/>
    <w:rsid w:val="0043373E"/>
    <w:rsid w:val="00530795"/>
    <w:rsid w:val="006D5FB8"/>
    <w:rsid w:val="0072797A"/>
    <w:rsid w:val="00745D6F"/>
    <w:rsid w:val="007F2DCC"/>
    <w:rsid w:val="00840776"/>
    <w:rsid w:val="00AC2676"/>
    <w:rsid w:val="00BC51DF"/>
    <w:rsid w:val="00C337D8"/>
    <w:rsid w:val="00DC79AC"/>
    <w:rsid w:val="00E43C3B"/>
    <w:rsid w:val="00EE01FB"/>
    <w:rsid w:val="00F4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C0ED"/>
  <w15:chartTrackingRefBased/>
  <w15:docId w15:val="{9D26FA3C-31F6-47E3-9061-5DF085B4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color w:val="auto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0">
    <w:name w:val="WW8Num4z0"/>
    <w:rPr>
      <w:color w:val="auto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  <w:color w:val="auto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b w:val="0"/>
      <w:bCs/>
    </w:rPr>
  </w:style>
  <w:style w:type="character" w:customStyle="1" w:styleId="WW8Num7z1">
    <w:name w:val="WW8Num7z1"/>
    <w:rPr>
      <w:rFonts w:ascii="Symbol" w:hAnsi="Symbol"/>
      <w:b w:val="0"/>
      <w:bCs/>
    </w:rPr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33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OGC E-banking Portal Seller Proposal Notes</vt:lpstr>
    </vt:vector>
  </TitlesOfParts>
  <Company>Element K Press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OGC E-banking Portal Seller Proposal Notes</dc:title>
  <dc:subject/>
  <dc:creator>Laurie Perry</dc:creator>
  <cp:keywords/>
  <dc:description/>
  <cp:lastModifiedBy>Laurie Perry</cp:lastModifiedBy>
  <cp:revision>6</cp:revision>
  <cp:lastPrinted>1900-01-01T05:00:00Z</cp:lastPrinted>
  <dcterms:created xsi:type="dcterms:W3CDTF">2017-01-26T15:53:00Z</dcterms:created>
  <dcterms:modified xsi:type="dcterms:W3CDTF">2018-02-14T15:25:00Z</dcterms:modified>
</cp:coreProperties>
</file>